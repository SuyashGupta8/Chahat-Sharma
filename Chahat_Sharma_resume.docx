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D1A03" w:rsidRPr="00191813" w:rsidRDefault="005F55BE" w:rsidP="009D1A03">
      <w:pPr>
        <w:spacing w:before="120"/>
        <w:rPr>
          <w:b/>
          <w:lang w:val="en-GB"/>
        </w:rPr>
      </w:pPr>
      <w:r w:rsidRPr="00191813">
        <w:rPr>
          <w:b/>
        </w:rPr>
        <w:t>CHAHAT SHARMA</w:t>
      </w:r>
      <w:r w:rsidRPr="00191813">
        <w:rPr>
          <w:b/>
        </w:rPr>
        <w:tab/>
      </w:r>
      <w:r w:rsidRPr="00191813">
        <w:rPr>
          <w:b/>
        </w:rPr>
        <w:tab/>
      </w:r>
      <w:r w:rsidR="001B4C94" w:rsidRPr="00191813">
        <w:rPr>
          <w:b/>
        </w:rPr>
        <w:t xml:space="preserve">    </w:t>
      </w:r>
      <w:r w:rsidR="009D1A03" w:rsidRPr="00191813">
        <w:rPr>
          <w:b/>
        </w:rPr>
        <w:t xml:space="preserve">                             Phone</w:t>
      </w:r>
      <w:r w:rsidR="009D1A03" w:rsidRPr="00191813">
        <w:rPr>
          <w:b/>
        </w:rPr>
        <w:tab/>
        <w:t>+91-</w:t>
      </w:r>
      <w:r w:rsidR="00BF2F08" w:rsidRPr="00191813">
        <w:rPr>
          <w:b/>
          <w:lang w:val="en-GB"/>
        </w:rPr>
        <w:t>9582293201</w:t>
      </w:r>
    </w:p>
    <w:p w:rsidR="00DE7373" w:rsidRPr="00191813" w:rsidRDefault="00BF2F08" w:rsidP="009D1A03">
      <w:pPr>
        <w:spacing w:before="120"/>
        <w:rPr>
          <w:b/>
          <w:lang w:val="en-GB"/>
        </w:rPr>
      </w:pPr>
      <w:r w:rsidRPr="00191813">
        <w:rPr>
          <w:b/>
          <w:lang w:val="en-GB"/>
        </w:rPr>
        <w:tab/>
      </w:r>
      <w:r w:rsidRPr="00191813">
        <w:rPr>
          <w:b/>
          <w:lang w:val="en-GB"/>
        </w:rPr>
        <w:tab/>
      </w:r>
      <w:r w:rsidRPr="00191813">
        <w:rPr>
          <w:b/>
          <w:lang w:val="en-GB"/>
        </w:rPr>
        <w:tab/>
      </w:r>
      <w:r w:rsidRPr="00191813">
        <w:rPr>
          <w:b/>
          <w:lang w:val="en-GB"/>
        </w:rPr>
        <w:tab/>
      </w:r>
      <w:r w:rsidRPr="00191813">
        <w:rPr>
          <w:b/>
          <w:lang w:val="en-GB"/>
        </w:rPr>
        <w:tab/>
      </w:r>
      <w:r w:rsidRPr="00191813">
        <w:rPr>
          <w:b/>
          <w:lang w:val="en-GB"/>
        </w:rPr>
        <w:tab/>
      </w:r>
      <w:r w:rsidRPr="00191813">
        <w:rPr>
          <w:b/>
          <w:lang w:val="en-GB"/>
        </w:rPr>
        <w:tab/>
      </w:r>
      <w:r w:rsidRPr="00191813">
        <w:rPr>
          <w:b/>
          <w:lang w:val="en-GB"/>
        </w:rPr>
        <w:tab/>
      </w:r>
      <w:r w:rsidR="00191813">
        <w:rPr>
          <w:b/>
          <w:lang w:val="en-GB"/>
        </w:rPr>
        <w:t xml:space="preserve">            </w:t>
      </w:r>
      <w:r w:rsidRPr="00191813">
        <w:rPr>
          <w:b/>
          <w:lang w:val="en-GB"/>
        </w:rPr>
        <w:t>+91-8559053912</w:t>
      </w:r>
    </w:p>
    <w:p w:rsidR="001B4C94" w:rsidRPr="0057068C" w:rsidRDefault="009D1A03" w:rsidP="0057068C">
      <w:pPr>
        <w:spacing w:before="120"/>
        <w:rPr>
          <w:b/>
        </w:rPr>
      </w:pPr>
      <w:r w:rsidRPr="00191813">
        <w:rPr>
          <w:b/>
          <w:lang w:val="en-GB"/>
        </w:rPr>
        <w:t xml:space="preserve">                                                                           </w:t>
      </w:r>
      <w:r w:rsidR="00191813" w:rsidRPr="00191813">
        <w:rPr>
          <w:b/>
          <w:lang w:val="en-GB"/>
        </w:rPr>
        <w:t xml:space="preserve">      </w:t>
      </w:r>
      <w:r w:rsidR="00191813">
        <w:rPr>
          <w:b/>
          <w:lang w:val="en-GB"/>
        </w:rPr>
        <w:t xml:space="preserve">           </w:t>
      </w:r>
      <w:r w:rsidR="003D4A05" w:rsidRPr="00191813">
        <w:rPr>
          <w:b/>
        </w:rPr>
        <w:t>Email-</w:t>
      </w:r>
      <w:hyperlink r:id="rId8" w:history="1">
        <w:r w:rsidR="00BF2F08" w:rsidRPr="00191813">
          <w:rPr>
            <w:rStyle w:val="Hyperlink"/>
            <w:b/>
            <w:color w:val="auto"/>
            <w:u w:val="none"/>
          </w:rPr>
          <w:t>chahatsharma1993@gmail.com</w:t>
        </w:r>
      </w:hyperlink>
      <w:r w:rsidRPr="00191813">
        <w:rPr>
          <w:b/>
        </w:rPr>
        <w:t xml:space="preserve">                                                                                 </w:t>
      </w:r>
      <w:r w:rsidR="001B4C94" w:rsidRPr="00BF2F08">
        <w:t xml:space="preserve"> </w:t>
      </w:r>
    </w:p>
    <w:p w:rsidR="00FD2607" w:rsidRPr="00BF2F08" w:rsidRDefault="00FD2607" w:rsidP="009D1A03">
      <w:pPr>
        <w:pStyle w:val="Heading1"/>
        <w:tabs>
          <w:tab w:val="left" w:pos="432"/>
        </w:tabs>
        <w:rPr>
          <w:sz w:val="24"/>
          <w:szCs w:val="24"/>
        </w:rPr>
      </w:pPr>
    </w:p>
    <w:p w:rsidR="00FD2607" w:rsidRPr="00BF2F08" w:rsidRDefault="00FD2607" w:rsidP="00FD2607"/>
    <w:p w:rsidR="00FD2607" w:rsidRPr="00191813" w:rsidRDefault="00191813" w:rsidP="00FD2607">
      <w:pPr>
        <w:pBdr>
          <w:top w:val="single" w:sz="4" w:space="1" w:color="000000" w:shadow="1"/>
          <w:left w:val="single" w:sz="4" w:space="4" w:color="000000" w:shadow="1"/>
          <w:bottom w:val="single" w:sz="4" w:space="1" w:color="000000" w:shadow="1"/>
          <w:right w:val="single" w:sz="4" w:space="4" w:color="000000" w:shadow="1"/>
        </w:pBdr>
        <w:jc w:val="center"/>
        <w:rPr>
          <w:b/>
        </w:rPr>
      </w:pPr>
      <w:r w:rsidRPr="00191813">
        <w:rPr>
          <w:b/>
        </w:rPr>
        <w:t>CAREER OBJECTIVE</w:t>
      </w:r>
    </w:p>
    <w:p w:rsidR="00FD2607" w:rsidRPr="00BF2F08" w:rsidRDefault="00FD2607"/>
    <w:p w:rsidR="009D1A03" w:rsidRPr="00BF2F08" w:rsidRDefault="00BF2F08" w:rsidP="00BF2F08">
      <w:pPr>
        <w:jc w:val="both"/>
      </w:pPr>
      <w:r w:rsidRPr="00BF2F08">
        <w:t>To achieve organizational excellence with drive, initiative and commitment and come up in life as a talented professional in any organization providing excellent growth opportunities, professional satisfaction and challenging work environment. A</w:t>
      </w:r>
      <w:r w:rsidR="009D1A03" w:rsidRPr="00BF2F08">
        <w:t xml:space="preserve"> keen interest in IT infrastructure management, NMS/EMS innovation and exploitation of tools and processes to increase efficiency and reduce cost.</w:t>
      </w:r>
    </w:p>
    <w:p w:rsidR="001B4C94" w:rsidRPr="00BF2F08" w:rsidRDefault="001B4C94"/>
    <w:p w:rsidR="001B4C94" w:rsidRPr="00191813" w:rsidRDefault="00191813">
      <w:pPr>
        <w:pBdr>
          <w:top w:val="single" w:sz="4" w:space="1" w:color="000000" w:shadow="1"/>
          <w:left w:val="single" w:sz="4" w:space="4" w:color="000000" w:shadow="1"/>
          <w:bottom w:val="single" w:sz="4" w:space="1" w:color="000000" w:shadow="1"/>
          <w:right w:val="single" w:sz="4" w:space="4" w:color="000000" w:shadow="1"/>
        </w:pBdr>
        <w:jc w:val="center"/>
        <w:rPr>
          <w:b/>
        </w:rPr>
      </w:pPr>
      <w:r w:rsidRPr="00191813">
        <w:rPr>
          <w:b/>
        </w:rPr>
        <w:t>PROFESSIONAL SUMMARY</w:t>
      </w:r>
    </w:p>
    <w:p w:rsidR="001B4C94" w:rsidRPr="00BF2F08" w:rsidRDefault="001B4C94">
      <w:pPr>
        <w:spacing w:after="120"/>
        <w:ind w:left="360"/>
        <w:jc w:val="both"/>
      </w:pPr>
    </w:p>
    <w:p w:rsidR="001B4C94" w:rsidRPr="00BF2F08" w:rsidRDefault="00635730" w:rsidP="00453D14">
      <w:pPr>
        <w:numPr>
          <w:ilvl w:val="0"/>
          <w:numId w:val="5"/>
        </w:numPr>
        <w:tabs>
          <w:tab w:val="left" w:pos="720"/>
        </w:tabs>
        <w:spacing w:after="80"/>
        <w:jc w:val="both"/>
      </w:pPr>
      <w:r w:rsidRPr="00BF2F08">
        <w:t xml:space="preserve">A technocrat with overall </w:t>
      </w:r>
      <w:r w:rsidR="00037861" w:rsidRPr="00191813">
        <w:rPr>
          <w:b/>
        </w:rPr>
        <w:t>3</w:t>
      </w:r>
      <w:r w:rsidR="00011084">
        <w:rPr>
          <w:b/>
        </w:rPr>
        <w:t>.5</w:t>
      </w:r>
      <w:r w:rsidR="00037861" w:rsidRPr="00191813">
        <w:rPr>
          <w:b/>
        </w:rPr>
        <w:t xml:space="preserve"> yrs</w:t>
      </w:r>
      <w:r w:rsidR="001B4C94" w:rsidRPr="00191813">
        <w:rPr>
          <w:b/>
        </w:rPr>
        <w:t xml:space="preserve"> of experience in NMS/EMS</w:t>
      </w:r>
      <w:r w:rsidR="00FB6B34">
        <w:rPr>
          <w:b/>
        </w:rPr>
        <w:t xml:space="preserve"> </w:t>
      </w:r>
      <w:r w:rsidR="000A01F1" w:rsidRPr="00BF2F08">
        <w:t>Designing</w:t>
      </w:r>
      <w:r w:rsidR="003F21D1" w:rsidRPr="00BF2F08">
        <w:t>, and</w:t>
      </w:r>
      <w:r w:rsidR="001B4C94" w:rsidRPr="00BF2F08">
        <w:t xml:space="preserve"> Troubleshooting/Technical Support.</w:t>
      </w:r>
    </w:p>
    <w:p w:rsidR="006D5203" w:rsidRPr="00BF2F08" w:rsidRDefault="006D5203" w:rsidP="006D5203">
      <w:pPr>
        <w:numPr>
          <w:ilvl w:val="0"/>
          <w:numId w:val="5"/>
        </w:numPr>
        <w:tabs>
          <w:tab w:val="left" w:pos="720"/>
        </w:tabs>
        <w:spacing w:after="80"/>
        <w:jc w:val="both"/>
      </w:pPr>
      <w:r w:rsidRPr="00BF2F08">
        <w:t xml:space="preserve">Presently associated with </w:t>
      </w:r>
      <w:r w:rsidRPr="00191813">
        <w:rPr>
          <w:b/>
          <w:bCs/>
        </w:rPr>
        <w:t xml:space="preserve">Wipro Ltd. as </w:t>
      </w:r>
      <w:r w:rsidR="00F66348" w:rsidRPr="00191813">
        <w:rPr>
          <w:b/>
          <w:bCs/>
        </w:rPr>
        <w:t>Administrator (Engineer) (</w:t>
      </w:r>
      <w:r w:rsidRPr="00191813">
        <w:rPr>
          <w:b/>
          <w:bCs/>
        </w:rPr>
        <w:t>HP) Tools</w:t>
      </w:r>
      <w:r w:rsidRPr="00BF2F08">
        <w:rPr>
          <w:bCs/>
        </w:rPr>
        <w:t>.</w:t>
      </w:r>
    </w:p>
    <w:p w:rsidR="001B4C94" w:rsidRPr="00BF2F08" w:rsidRDefault="00037861" w:rsidP="00F66348">
      <w:pPr>
        <w:numPr>
          <w:ilvl w:val="0"/>
          <w:numId w:val="5"/>
        </w:numPr>
        <w:tabs>
          <w:tab w:val="left" w:pos="720"/>
        </w:tabs>
        <w:spacing w:after="80"/>
        <w:jc w:val="both"/>
      </w:pPr>
      <w:r w:rsidRPr="00BF2F08">
        <w:t>Experienced</w:t>
      </w:r>
      <w:r w:rsidR="001B4C94" w:rsidRPr="00BF2F08">
        <w:t xml:space="preserve"> in Enterprise Management </w:t>
      </w:r>
      <w:r w:rsidRPr="00BF2F08">
        <w:t xml:space="preserve">System for </w:t>
      </w:r>
      <w:r w:rsidRPr="00191813">
        <w:rPr>
          <w:b/>
        </w:rPr>
        <w:t>HP suite:</w:t>
      </w:r>
      <w:r w:rsidR="00F66348" w:rsidRPr="00191813">
        <w:rPr>
          <w:b/>
        </w:rPr>
        <w:t xml:space="preserve"> </w:t>
      </w:r>
      <w:r w:rsidRPr="00191813">
        <w:rPr>
          <w:b/>
        </w:rPr>
        <w:t>OMI, OMW, OBR and NNM</w:t>
      </w:r>
      <w:r w:rsidRPr="00BF2F08">
        <w:t>.</w:t>
      </w:r>
    </w:p>
    <w:p w:rsidR="001B4C94" w:rsidRPr="00BF2F08" w:rsidRDefault="00A86181" w:rsidP="00453D14">
      <w:pPr>
        <w:numPr>
          <w:ilvl w:val="0"/>
          <w:numId w:val="5"/>
        </w:numPr>
        <w:tabs>
          <w:tab w:val="left" w:pos="720"/>
        </w:tabs>
        <w:jc w:val="both"/>
      </w:pPr>
      <w:r w:rsidRPr="00BF2F08">
        <w:t xml:space="preserve">Skilled </w:t>
      </w:r>
      <w:r w:rsidR="001B4C94" w:rsidRPr="00BF2F08">
        <w:t>and discipline</w:t>
      </w:r>
      <w:r w:rsidRPr="00BF2F08">
        <w:t>d</w:t>
      </w:r>
      <w:r w:rsidR="001B4C94" w:rsidRPr="00BF2F08">
        <w:t xml:space="preserve"> in </w:t>
      </w:r>
      <w:r w:rsidR="00037861" w:rsidRPr="00BF2F08">
        <w:t xml:space="preserve">ITIL mainly </w:t>
      </w:r>
      <w:r w:rsidR="001B4C94" w:rsidRPr="00BF2F08">
        <w:t>In</w:t>
      </w:r>
      <w:r w:rsidR="007C43DB" w:rsidRPr="00BF2F08">
        <w:t xml:space="preserve">cident, </w:t>
      </w:r>
      <w:r w:rsidR="001B4C94" w:rsidRPr="00BF2F08">
        <w:t xml:space="preserve">Change Management </w:t>
      </w:r>
      <w:r w:rsidR="007C43DB" w:rsidRPr="00BF2F08">
        <w:t xml:space="preserve">and Problem Management </w:t>
      </w:r>
      <w:r w:rsidR="001B4C94" w:rsidRPr="00BF2F08">
        <w:t>practices and processes.</w:t>
      </w:r>
    </w:p>
    <w:p w:rsidR="001B4C94" w:rsidRPr="00BF2F08" w:rsidRDefault="001B4C94" w:rsidP="00F66348">
      <w:pPr>
        <w:tabs>
          <w:tab w:val="left" w:pos="720"/>
        </w:tabs>
        <w:ind w:left="450"/>
        <w:jc w:val="both"/>
      </w:pPr>
    </w:p>
    <w:p w:rsidR="001B4C94" w:rsidRPr="00191813" w:rsidRDefault="00191813">
      <w:pPr>
        <w:pBdr>
          <w:top w:val="single" w:sz="4" w:space="1" w:color="000000" w:shadow="1"/>
          <w:left w:val="single" w:sz="4" w:space="4" w:color="000000" w:shadow="1"/>
          <w:bottom w:val="single" w:sz="4" w:space="1" w:color="000000" w:shadow="1"/>
          <w:right w:val="single" w:sz="4" w:space="4" w:color="000000" w:shadow="1"/>
        </w:pBdr>
        <w:jc w:val="center"/>
        <w:rPr>
          <w:b/>
        </w:rPr>
      </w:pPr>
      <w:r w:rsidRPr="00191813">
        <w:rPr>
          <w:b/>
        </w:rPr>
        <w:t xml:space="preserve">CORE COMPETENCIES </w:t>
      </w:r>
      <w:r w:rsidR="001B4C94" w:rsidRPr="00191813">
        <w:rPr>
          <w:b/>
        </w:rPr>
        <w:tab/>
      </w:r>
    </w:p>
    <w:p w:rsidR="001B4C94" w:rsidRPr="00BF2F08" w:rsidRDefault="001B4C94">
      <w:pPr>
        <w:pStyle w:val="Heading3"/>
        <w:tabs>
          <w:tab w:val="left" w:pos="720"/>
        </w:tabs>
        <w:spacing w:before="0" w:after="0"/>
        <w:jc w:val="both"/>
        <w:rPr>
          <w:rFonts w:ascii="Times New Roman" w:hAnsi="Times New Roman" w:cs="Times New Roman"/>
          <w:b w:val="0"/>
          <w:sz w:val="24"/>
          <w:szCs w:val="24"/>
        </w:rPr>
      </w:pPr>
    </w:p>
    <w:p w:rsidR="00C1363F" w:rsidRPr="00191813" w:rsidRDefault="00191813" w:rsidP="00C1363F">
      <w:pPr>
        <w:pStyle w:val="Heading3"/>
        <w:tabs>
          <w:tab w:val="left" w:pos="720"/>
        </w:tabs>
        <w:spacing w:before="0" w:after="120"/>
        <w:jc w:val="both"/>
        <w:rPr>
          <w:rFonts w:ascii="Times New Roman" w:hAnsi="Times New Roman" w:cs="Times New Roman"/>
          <w:bCs w:val="0"/>
          <w:sz w:val="24"/>
          <w:szCs w:val="24"/>
        </w:rPr>
      </w:pPr>
      <w:r w:rsidRPr="00191813">
        <w:rPr>
          <w:rFonts w:ascii="Times New Roman" w:hAnsi="Times New Roman" w:cs="Times New Roman"/>
          <w:sz w:val="24"/>
          <w:szCs w:val="24"/>
        </w:rPr>
        <w:t>TECHNICAL</w:t>
      </w:r>
    </w:p>
    <w:p w:rsidR="00C627D6" w:rsidRPr="00BF2F08" w:rsidRDefault="00C627D6" w:rsidP="003345A5">
      <w:pPr>
        <w:numPr>
          <w:ilvl w:val="0"/>
          <w:numId w:val="5"/>
        </w:numPr>
        <w:tabs>
          <w:tab w:val="left" w:pos="720"/>
        </w:tabs>
        <w:jc w:val="both"/>
      </w:pPr>
      <w:r w:rsidRPr="00BF2F08">
        <w:t xml:space="preserve">IT Infrastructure Tools    </w:t>
      </w:r>
      <w:r w:rsidR="003345A5" w:rsidRPr="00BF2F08">
        <w:t xml:space="preserve">   </w:t>
      </w:r>
      <w:r w:rsidR="00A442B0" w:rsidRPr="00BF2F08">
        <w:t xml:space="preserve"> :</w:t>
      </w:r>
      <w:r w:rsidRPr="00BF2F08">
        <w:t xml:space="preserve">        </w:t>
      </w:r>
      <w:r w:rsidR="00F66348" w:rsidRPr="00BF2F08">
        <w:t>HP OMI,</w:t>
      </w:r>
      <w:r w:rsidR="00191813">
        <w:t>HP OMW,HP OBR, HP NNM, HP SI</w:t>
      </w:r>
      <w:r w:rsidR="00037861" w:rsidRPr="00BF2F08">
        <w:t>S</w:t>
      </w:r>
      <w:r w:rsidR="003D4A05" w:rsidRPr="00BF2F08">
        <w:t xml:space="preserve">                                              </w:t>
      </w:r>
      <w:r w:rsidR="00915DE6" w:rsidRPr="00BF2F08">
        <w:t xml:space="preserve">                </w:t>
      </w:r>
      <w:r w:rsidR="00EB2320" w:rsidRPr="00BF2F08">
        <w:t xml:space="preserve">           </w:t>
      </w:r>
      <w:r w:rsidR="00915DE6" w:rsidRPr="00BF2F08">
        <w:t xml:space="preserve">                                                                                                                                                             </w:t>
      </w:r>
      <w:r w:rsidRPr="00BF2F08">
        <w:t xml:space="preserve">                                                                </w:t>
      </w:r>
      <w:r w:rsidR="00EB2320" w:rsidRPr="00BF2F08">
        <w:t xml:space="preserve">       </w:t>
      </w:r>
    </w:p>
    <w:p w:rsidR="00C627D6" w:rsidRPr="00BF2F08" w:rsidRDefault="00037861" w:rsidP="00C627D6">
      <w:pPr>
        <w:numPr>
          <w:ilvl w:val="0"/>
          <w:numId w:val="5"/>
        </w:numPr>
        <w:tabs>
          <w:tab w:val="left" w:pos="720"/>
        </w:tabs>
        <w:jc w:val="both"/>
      </w:pPr>
      <w:r w:rsidRPr="00BF2F08">
        <w:t>OS</w:t>
      </w:r>
      <w:r w:rsidR="00C627D6" w:rsidRPr="00BF2F08">
        <w:t xml:space="preserve"> Platforms</w:t>
      </w:r>
      <w:r w:rsidR="002A6D72" w:rsidRPr="00BF2F08">
        <w:tab/>
        <w:t xml:space="preserve">       </w:t>
      </w:r>
      <w:r w:rsidR="003345A5" w:rsidRPr="00BF2F08">
        <w:t xml:space="preserve"> </w:t>
      </w:r>
      <w:r w:rsidRPr="00BF2F08">
        <w:t xml:space="preserve">        </w:t>
      </w:r>
      <w:r w:rsidR="003345A5" w:rsidRPr="00BF2F08">
        <w:t>:</w:t>
      </w:r>
      <w:r w:rsidR="00D20FA7" w:rsidRPr="00BF2F08">
        <w:t xml:space="preserve">        </w:t>
      </w:r>
      <w:r w:rsidRPr="00BF2F08">
        <w:t>Windows and Linux</w:t>
      </w:r>
    </w:p>
    <w:p w:rsidR="00037861" w:rsidRDefault="00037861" w:rsidP="00C627D6">
      <w:pPr>
        <w:numPr>
          <w:ilvl w:val="0"/>
          <w:numId w:val="5"/>
        </w:numPr>
        <w:tabs>
          <w:tab w:val="left" w:pos="720"/>
        </w:tabs>
        <w:jc w:val="both"/>
      </w:pPr>
      <w:r w:rsidRPr="00BF2F08">
        <w:t>Languages/Scripting           :        C, SQL, bash shell</w:t>
      </w:r>
    </w:p>
    <w:p w:rsidR="00FB6B34" w:rsidRPr="00BF2F08" w:rsidRDefault="00FB6B34" w:rsidP="00C627D6">
      <w:pPr>
        <w:numPr>
          <w:ilvl w:val="0"/>
          <w:numId w:val="5"/>
        </w:numPr>
        <w:tabs>
          <w:tab w:val="left" w:pos="720"/>
        </w:tabs>
        <w:jc w:val="both"/>
      </w:pPr>
      <w:r>
        <w:t>Databases                            :         MS SQL,Vertica</w:t>
      </w:r>
    </w:p>
    <w:p w:rsidR="00C627D6" w:rsidRPr="00BF2F08" w:rsidRDefault="00C627D6" w:rsidP="00C627D6"/>
    <w:p w:rsidR="001B4C94" w:rsidRPr="00BF2F08" w:rsidRDefault="001B4C94"/>
    <w:p w:rsidR="001B4C94" w:rsidRPr="00191813" w:rsidRDefault="001B4C94">
      <w:pPr>
        <w:pStyle w:val="Heading3"/>
        <w:tabs>
          <w:tab w:val="left" w:pos="720"/>
        </w:tabs>
        <w:spacing w:before="0" w:after="0"/>
        <w:jc w:val="both"/>
        <w:rPr>
          <w:rFonts w:ascii="Times New Roman" w:hAnsi="Times New Roman" w:cs="Times New Roman"/>
          <w:sz w:val="24"/>
          <w:szCs w:val="24"/>
          <w:lang w:val="en-GB"/>
        </w:rPr>
      </w:pPr>
      <w:r w:rsidRPr="00191813">
        <w:rPr>
          <w:rFonts w:ascii="Times New Roman" w:hAnsi="Times New Roman" w:cs="Times New Roman"/>
          <w:sz w:val="24"/>
          <w:szCs w:val="24"/>
          <w:lang w:val="en-GB"/>
        </w:rPr>
        <w:t>CLIENT SERVICING</w:t>
      </w:r>
    </w:p>
    <w:p w:rsidR="001B4C94" w:rsidRPr="00BF2F08" w:rsidRDefault="001B4C94">
      <w:pPr>
        <w:rPr>
          <w:lang w:val="en-GB"/>
        </w:rPr>
      </w:pPr>
    </w:p>
    <w:p w:rsidR="001B4C94" w:rsidRPr="00BF2F08" w:rsidRDefault="001B4C94" w:rsidP="00A2210F">
      <w:pPr>
        <w:pStyle w:val="BodyText"/>
        <w:numPr>
          <w:ilvl w:val="0"/>
          <w:numId w:val="16"/>
        </w:numPr>
        <w:spacing w:after="60"/>
        <w:jc w:val="both"/>
      </w:pPr>
      <w:r w:rsidRPr="00BF2F08">
        <w:t>Managing customer service operations for rendering and achieving quality services.</w:t>
      </w:r>
    </w:p>
    <w:p w:rsidR="001B4C94" w:rsidRPr="00BF2F08" w:rsidRDefault="001B4C94" w:rsidP="00A2210F">
      <w:pPr>
        <w:pStyle w:val="BodyText"/>
        <w:numPr>
          <w:ilvl w:val="0"/>
          <w:numId w:val="16"/>
        </w:numPr>
        <w:spacing w:after="60"/>
        <w:jc w:val="both"/>
      </w:pPr>
      <w:r w:rsidRPr="00BF2F08">
        <w:t>Responsible for resolving customer complaints on performance bottlenecks.</w:t>
      </w:r>
    </w:p>
    <w:p w:rsidR="001B4C94" w:rsidRPr="00BF2F08" w:rsidRDefault="001B4C94" w:rsidP="00A2210F">
      <w:pPr>
        <w:pStyle w:val="BodyText"/>
        <w:numPr>
          <w:ilvl w:val="0"/>
          <w:numId w:val="16"/>
        </w:numPr>
        <w:spacing w:after="60"/>
        <w:jc w:val="both"/>
      </w:pPr>
      <w:r w:rsidRPr="00BF2F08">
        <w:t>Providing value added customer services by attending customer queries and issues.</w:t>
      </w:r>
    </w:p>
    <w:p w:rsidR="001B4C94" w:rsidRPr="00BF2F08" w:rsidRDefault="001B4C94" w:rsidP="00A2210F">
      <w:pPr>
        <w:pStyle w:val="BodyText"/>
        <w:numPr>
          <w:ilvl w:val="0"/>
          <w:numId w:val="16"/>
        </w:numPr>
        <w:spacing w:after="240"/>
        <w:jc w:val="both"/>
      </w:pPr>
      <w:r w:rsidRPr="00BF2F08">
        <w:t>Defining new processes and deployment of tools to continuously improve the Quality and efficiency of the team. Working with the team in carrying out installations, upgrades, patch management, research and changes as required.</w:t>
      </w:r>
    </w:p>
    <w:p w:rsidR="00191813" w:rsidRPr="00191813" w:rsidRDefault="00191813" w:rsidP="00191813">
      <w:pPr>
        <w:pStyle w:val="Heading3"/>
        <w:tabs>
          <w:tab w:val="left" w:pos="720"/>
        </w:tabs>
        <w:spacing w:before="0" w:after="0"/>
        <w:jc w:val="both"/>
        <w:rPr>
          <w:rFonts w:ascii="Times New Roman" w:hAnsi="Times New Roman" w:cs="Times New Roman"/>
          <w:sz w:val="24"/>
          <w:szCs w:val="24"/>
          <w:lang w:val="en-GB"/>
        </w:rPr>
      </w:pPr>
      <w:r w:rsidRPr="00191813">
        <w:rPr>
          <w:rFonts w:ascii="Times New Roman" w:hAnsi="Times New Roman" w:cs="Times New Roman"/>
          <w:sz w:val="24"/>
          <w:szCs w:val="24"/>
          <w:lang w:val="en-GB"/>
        </w:rPr>
        <w:t>BEHAVIORAL SKILLS</w:t>
      </w:r>
    </w:p>
    <w:p w:rsidR="00191813" w:rsidRPr="00191813" w:rsidRDefault="00191813" w:rsidP="00191813">
      <w:pPr>
        <w:rPr>
          <w:lang w:val="en-GB"/>
        </w:rPr>
      </w:pPr>
    </w:p>
    <w:p w:rsidR="00191813" w:rsidRDefault="001B4C94" w:rsidP="00A13153">
      <w:pPr>
        <w:pStyle w:val="BodyText"/>
        <w:numPr>
          <w:ilvl w:val="0"/>
          <w:numId w:val="18"/>
        </w:numPr>
        <w:spacing w:after="240"/>
        <w:jc w:val="both"/>
      </w:pPr>
      <w:r w:rsidRPr="00BF2F08">
        <w:t>Understanding the technological needs of the business and end users and keeping them in mind when taking actions or making decisions.</w:t>
      </w:r>
    </w:p>
    <w:p w:rsidR="00C1363F" w:rsidRPr="00BF2F08" w:rsidRDefault="001B4C94" w:rsidP="00A13153">
      <w:pPr>
        <w:pStyle w:val="BodyText"/>
        <w:numPr>
          <w:ilvl w:val="0"/>
          <w:numId w:val="18"/>
        </w:numPr>
        <w:spacing w:after="240"/>
        <w:jc w:val="both"/>
      </w:pPr>
      <w:r w:rsidRPr="00BF2F08">
        <w:t>Taking innovative approaches to problem solving and creative solutions.</w:t>
      </w:r>
    </w:p>
    <w:p w:rsidR="001B4C94" w:rsidRPr="00BF2F08" w:rsidRDefault="001B4C94" w:rsidP="00A2210F">
      <w:pPr>
        <w:pStyle w:val="BodyText"/>
        <w:numPr>
          <w:ilvl w:val="0"/>
          <w:numId w:val="19"/>
        </w:numPr>
        <w:spacing w:after="60"/>
        <w:jc w:val="both"/>
      </w:pPr>
      <w:r w:rsidRPr="00BF2F08">
        <w:t>Working co-operatively (rather than competitively) with others to achieve a common goal.</w:t>
      </w:r>
    </w:p>
    <w:p w:rsidR="001B4C94" w:rsidRPr="00BF2F08" w:rsidRDefault="001B4C94" w:rsidP="00A2210F">
      <w:pPr>
        <w:pStyle w:val="BodyText"/>
        <w:numPr>
          <w:ilvl w:val="0"/>
          <w:numId w:val="19"/>
        </w:numPr>
        <w:spacing w:after="60"/>
        <w:jc w:val="both"/>
      </w:pPr>
      <w:r w:rsidRPr="00BF2F08">
        <w:t>Interacting with team members, outsourcing agencies, customers and vendors for integration of operations, computer hardware, operating systems, communications, software applications and data processing while concern schedules, Budget and maximize the benefit of the product.</w:t>
      </w:r>
    </w:p>
    <w:p w:rsidR="00C1363F" w:rsidRPr="00BF2F08" w:rsidRDefault="00C1363F" w:rsidP="00C1363F">
      <w:pPr>
        <w:pStyle w:val="BodyText"/>
        <w:spacing w:after="60"/>
        <w:ind w:left="360"/>
        <w:jc w:val="both"/>
      </w:pPr>
    </w:p>
    <w:p w:rsidR="001B4C94" w:rsidRPr="00191813" w:rsidRDefault="00191813">
      <w:pPr>
        <w:pBdr>
          <w:top w:val="single" w:sz="4" w:space="1" w:color="000000" w:shadow="1"/>
          <w:left w:val="single" w:sz="4" w:space="4" w:color="000000" w:shadow="1"/>
          <w:bottom w:val="single" w:sz="4" w:space="1" w:color="000000" w:shadow="1"/>
          <w:right w:val="single" w:sz="4" w:space="4" w:color="000000" w:shadow="1"/>
        </w:pBdr>
        <w:jc w:val="center"/>
        <w:rPr>
          <w:b/>
        </w:rPr>
      </w:pPr>
      <w:r w:rsidRPr="00191813">
        <w:rPr>
          <w:b/>
        </w:rPr>
        <w:t>ORGANIZATIONAL EXPERIENCE</w:t>
      </w:r>
    </w:p>
    <w:p w:rsidR="003D4A05" w:rsidRPr="00191813" w:rsidRDefault="003D4A05" w:rsidP="00191813">
      <w:pPr>
        <w:spacing w:after="60"/>
        <w:jc w:val="both"/>
        <w:rPr>
          <w:bCs/>
        </w:rPr>
      </w:pPr>
      <w:r w:rsidRPr="00BF2F08">
        <w:rPr>
          <w:bCs/>
        </w:rPr>
        <w:t xml:space="preserve">               </w:t>
      </w:r>
    </w:p>
    <w:p w:rsidR="00EA03E8" w:rsidRPr="00191813" w:rsidRDefault="003D4A05" w:rsidP="00191813">
      <w:pPr>
        <w:rPr>
          <w:b/>
        </w:rPr>
      </w:pPr>
      <w:r w:rsidRPr="00191813">
        <w:rPr>
          <w:b/>
          <w:bCs/>
        </w:rPr>
        <w:t>C</w:t>
      </w:r>
      <w:r w:rsidR="00EA03E8" w:rsidRPr="00191813">
        <w:rPr>
          <w:b/>
          <w:bCs/>
        </w:rPr>
        <w:t>entre for</w:t>
      </w:r>
      <w:r w:rsidRPr="00191813">
        <w:rPr>
          <w:b/>
          <w:bCs/>
        </w:rPr>
        <w:t xml:space="preserve"> Railway Information System  </w:t>
      </w:r>
    </w:p>
    <w:p w:rsidR="000675EF" w:rsidRPr="00BF2F08" w:rsidRDefault="000675EF" w:rsidP="00037861">
      <w:pPr>
        <w:spacing w:after="60"/>
        <w:ind w:left="720"/>
        <w:jc w:val="both"/>
        <w:rPr>
          <w:bCs/>
        </w:rPr>
      </w:pPr>
      <w:r w:rsidRPr="00BF2F08">
        <w:rPr>
          <w:bCs/>
        </w:rPr>
        <w:t>Responsible for Implementati</w:t>
      </w:r>
      <w:r w:rsidR="00191813">
        <w:rPr>
          <w:bCs/>
        </w:rPr>
        <w:t>on of Products:  HP OMI, HP NNM</w:t>
      </w:r>
      <w:r w:rsidRPr="00BF2F08">
        <w:rPr>
          <w:bCs/>
        </w:rPr>
        <w:t>, H</w:t>
      </w:r>
      <w:r w:rsidR="0057068C">
        <w:rPr>
          <w:bCs/>
        </w:rPr>
        <w:t>P OMW, HP Site Scope, &amp; HP OBR o</w:t>
      </w:r>
      <w:r w:rsidRPr="00BF2F08">
        <w:rPr>
          <w:bCs/>
        </w:rPr>
        <w:t>f CRIS infrastructure.</w:t>
      </w:r>
    </w:p>
    <w:p w:rsidR="00EA03E8" w:rsidRPr="00BF2F08" w:rsidRDefault="00EA03E8" w:rsidP="00EA03E8">
      <w:pPr>
        <w:pStyle w:val="ListParagraph"/>
      </w:pPr>
    </w:p>
    <w:p w:rsidR="00EA03E8" w:rsidRPr="00F2364A" w:rsidRDefault="00EA03E8" w:rsidP="00EA03E8">
      <w:pPr>
        <w:pStyle w:val="ListParagraph"/>
        <w:rPr>
          <w:b/>
          <w:bCs/>
        </w:rPr>
      </w:pPr>
      <w:r w:rsidRPr="00F2364A">
        <w:rPr>
          <w:b/>
          <w:bCs/>
        </w:rPr>
        <w:t>HP OMI</w:t>
      </w:r>
    </w:p>
    <w:p w:rsidR="001E6178" w:rsidRPr="00BF2F08" w:rsidRDefault="001E6178" w:rsidP="00EA03E8">
      <w:pPr>
        <w:pStyle w:val="ListParagraph"/>
        <w:numPr>
          <w:ilvl w:val="0"/>
          <w:numId w:val="33"/>
        </w:numPr>
        <w:rPr>
          <w:bCs/>
        </w:rPr>
      </w:pPr>
      <w:r w:rsidRPr="00BF2F08">
        <w:rPr>
          <w:bCs/>
        </w:rPr>
        <w:t xml:space="preserve">Configuration of Topology and Event syncing </w:t>
      </w:r>
      <w:r w:rsidR="00FA42D0" w:rsidRPr="00BF2F08">
        <w:rPr>
          <w:bCs/>
        </w:rPr>
        <w:t xml:space="preserve">with </w:t>
      </w:r>
      <w:r w:rsidR="0057068C" w:rsidRPr="00BF2F08">
        <w:rPr>
          <w:bCs/>
        </w:rPr>
        <w:t>NNM, OBR</w:t>
      </w:r>
      <w:r w:rsidRPr="00BF2F08">
        <w:rPr>
          <w:bCs/>
        </w:rPr>
        <w:t xml:space="preserve"> and OMW.</w:t>
      </w:r>
    </w:p>
    <w:p w:rsidR="001E6178" w:rsidRPr="00BF2F08" w:rsidRDefault="00682FF0" w:rsidP="00EA03E8">
      <w:pPr>
        <w:pStyle w:val="ListParagraph"/>
        <w:numPr>
          <w:ilvl w:val="0"/>
          <w:numId w:val="33"/>
        </w:numPr>
        <w:rPr>
          <w:bCs/>
        </w:rPr>
      </w:pPr>
      <w:r w:rsidRPr="00BF2F08">
        <w:rPr>
          <w:bCs/>
        </w:rPr>
        <w:t xml:space="preserve">Creation of </w:t>
      </w:r>
      <w:r w:rsidR="005C7820" w:rsidRPr="00BF2F08">
        <w:rPr>
          <w:bCs/>
        </w:rPr>
        <w:t xml:space="preserve">Monitoring Dashboards with respective </w:t>
      </w:r>
      <w:r w:rsidRPr="00BF2F08">
        <w:rPr>
          <w:bCs/>
        </w:rPr>
        <w:t>Business Views</w:t>
      </w:r>
      <w:r w:rsidR="005C7820" w:rsidRPr="00BF2F08">
        <w:rPr>
          <w:bCs/>
        </w:rPr>
        <w:t>/Models and</w:t>
      </w:r>
      <w:r w:rsidRPr="00BF2F08">
        <w:rPr>
          <w:bCs/>
        </w:rPr>
        <w:t xml:space="preserve"> KPI/</w:t>
      </w:r>
      <w:r w:rsidR="001E6178" w:rsidRPr="00BF2F08">
        <w:rPr>
          <w:bCs/>
        </w:rPr>
        <w:t>HI</w:t>
      </w:r>
      <w:r w:rsidRPr="00BF2F08">
        <w:rPr>
          <w:bCs/>
        </w:rPr>
        <w:t>/ETI</w:t>
      </w:r>
      <w:r w:rsidR="001E6178" w:rsidRPr="00BF2F08">
        <w:rPr>
          <w:bCs/>
        </w:rPr>
        <w:t xml:space="preserve"> </w:t>
      </w:r>
      <w:r w:rsidRPr="00BF2F08">
        <w:rPr>
          <w:bCs/>
        </w:rPr>
        <w:t>assignments for User monitoring.</w:t>
      </w:r>
    </w:p>
    <w:p w:rsidR="002310AF" w:rsidRDefault="002310AF" w:rsidP="00EA03E8">
      <w:pPr>
        <w:pStyle w:val="ListParagraph"/>
        <w:numPr>
          <w:ilvl w:val="0"/>
          <w:numId w:val="33"/>
        </w:numPr>
        <w:rPr>
          <w:bCs/>
        </w:rPr>
      </w:pPr>
      <w:r w:rsidRPr="00BF2F08">
        <w:rPr>
          <w:bCs/>
        </w:rPr>
        <w:t>Configuration of custom business rules</w:t>
      </w:r>
      <w:r w:rsidR="00682FF0" w:rsidRPr="00BF2F08">
        <w:rPr>
          <w:bCs/>
        </w:rPr>
        <w:t xml:space="preserve">, </w:t>
      </w:r>
      <w:r w:rsidRPr="00BF2F08">
        <w:rPr>
          <w:bCs/>
        </w:rPr>
        <w:t>propagation rules</w:t>
      </w:r>
      <w:r w:rsidR="00682FF0" w:rsidRPr="00BF2F08">
        <w:rPr>
          <w:bCs/>
        </w:rPr>
        <w:t>, KPI assignment rules and Event Suppression rules for different CI types</w:t>
      </w:r>
      <w:r w:rsidRPr="00BF2F08">
        <w:rPr>
          <w:bCs/>
        </w:rPr>
        <w:t>.</w:t>
      </w:r>
    </w:p>
    <w:p w:rsidR="00FB6B34" w:rsidRPr="00BF2F08" w:rsidRDefault="00FB6B34" w:rsidP="00EA03E8">
      <w:pPr>
        <w:pStyle w:val="ListParagraph"/>
        <w:numPr>
          <w:ilvl w:val="0"/>
          <w:numId w:val="33"/>
        </w:numPr>
        <w:rPr>
          <w:bCs/>
        </w:rPr>
      </w:pPr>
      <w:r>
        <w:rPr>
          <w:bCs/>
        </w:rPr>
        <w:t>Installation and Integration with Other tools.</w:t>
      </w:r>
    </w:p>
    <w:p w:rsidR="00FA42D0" w:rsidRPr="00BF2F08" w:rsidRDefault="005C7820" w:rsidP="00EA03E8">
      <w:pPr>
        <w:pStyle w:val="ListParagraph"/>
        <w:numPr>
          <w:ilvl w:val="0"/>
          <w:numId w:val="33"/>
        </w:numPr>
        <w:rPr>
          <w:bCs/>
        </w:rPr>
      </w:pPr>
      <w:r w:rsidRPr="00BF2F08">
        <w:rPr>
          <w:bCs/>
        </w:rPr>
        <w:t>Creation of User accounts for the user view perspective.</w:t>
      </w:r>
    </w:p>
    <w:p w:rsidR="005C7820" w:rsidRPr="00F2364A" w:rsidRDefault="005C7820" w:rsidP="005C7820">
      <w:pPr>
        <w:rPr>
          <w:b/>
          <w:bCs/>
        </w:rPr>
      </w:pPr>
      <w:r w:rsidRPr="00BF2F08">
        <w:rPr>
          <w:bCs/>
        </w:rPr>
        <w:t xml:space="preserve">          </w:t>
      </w:r>
      <w:r w:rsidRPr="00F2364A">
        <w:rPr>
          <w:b/>
          <w:bCs/>
        </w:rPr>
        <w:t>HP OMW</w:t>
      </w:r>
    </w:p>
    <w:p w:rsidR="005C7820" w:rsidRDefault="005C7820" w:rsidP="005C7820">
      <w:pPr>
        <w:pStyle w:val="ListParagraph"/>
        <w:numPr>
          <w:ilvl w:val="0"/>
          <w:numId w:val="37"/>
        </w:numPr>
        <w:rPr>
          <w:bCs/>
        </w:rPr>
      </w:pPr>
      <w:r w:rsidRPr="00BF2F08">
        <w:rPr>
          <w:bCs/>
        </w:rPr>
        <w:t>Enabled the monitoring of servers in environment by installing agents.</w:t>
      </w:r>
    </w:p>
    <w:p w:rsidR="00FB6B34" w:rsidRPr="00BF2F08" w:rsidRDefault="00FB6B34" w:rsidP="005C7820">
      <w:pPr>
        <w:pStyle w:val="ListParagraph"/>
        <w:numPr>
          <w:ilvl w:val="0"/>
          <w:numId w:val="37"/>
        </w:numPr>
        <w:rPr>
          <w:bCs/>
        </w:rPr>
      </w:pPr>
      <w:r>
        <w:rPr>
          <w:bCs/>
        </w:rPr>
        <w:t>Installed and upgraded the HP OMW.</w:t>
      </w:r>
    </w:p>
    <w:p w:rsidR="005C7820" w:rsidRPr="00BF2F08" w:rsidRDefault="005C7820" w:rsidP="005C7820">
      <w:pPr>
        <w:pStyle w:val="ListParagraph"/>
        <w:numPr>
          <w:ilvl w:val="0"/>
          <w:numId w:val="37"/>
        </w:numPr>
        <w:rPr>
          <w:bCs/>
        </w:rPr>
      </w:pPr>
      <w:r w:rsidRPr="00BF2F08">
        <w:rPr>
          <w:bCs/>
        </w:rPr>
        <w:t xml:space="preserve">Configuration of different </w:t>
      </w:r>
      <w:r w:rsidR="00D33AA8" w:rsidRPr="00BF2F08">
        <w:rPr>
          <w:bCs/>
        </w:rPr>
        <w:t xml:space="preserve">custom </w:t>
      </w:r>
      <w:r w:rsidRPr="00BF2F08">
        <w:rPr>
          <w:bCs/>
        </w:rPr>
        <w:t>policies on servers.</w:t>
      </w:r>
    </w:p>
    <w:p w:rsidR="006435EE" w:rsidRPr="00BF2F08" w:rsidRDefault="006435EE" w:rsidP="005C7820">
      <w:pPr>
        <w:pStyle w:val="ListParagraph"/>
        <w:numPr>
          <w:ilvl w:val="0"/>
          <w:numId w:val="37"/>
        </w:numPr>
        <w:rPr>
          <w:bCs/>
        </w:rPr>
      </w:pPr>
      <w:r w:rsidRPr="00BF2F08">
        <w:rPr>
          <w:bCs/>
        </w:rPr>
        <w:t>Creat</w:t>
      </w:r>
      <w:r w:rsidR="000675EF" w:rsidRPr="00BF2F08">
        <w:rPr>
          <w:bCs/>
        </w:rPr>
        <w:t xml:space="preserve">ed different user groups and accounts with their respective policy assignments. </w:t>
      </w:r>
    </w:p>
    <w:p w:rsidR="005C7820" w:rsidRPr="00F2364A" w:rsidRDefault="00D33AA8" w:rsidP="00D33AA8">
      <w:pPr>
        <w:rPr>
          <w:b/>
          <w:bCs/>
        </w:rPr>
      </w:pPr>
      <w:r w:rsidRPr="00BF2F08">
        <w:rPr>
          <w:bCs/>
        </w:rPr>
        <w:t xml:space="preserve">          </w:t>
      </w:r>
      <w:r w:rsidRPr="00F2364A">
        <w:rPr>
          <w:b/>
          <w:bCs/>
        </w:rPr>
        <w:t>HP OBR</w:t>
      </w:r>
    </w:p>
    <w:p w:rsidR="00D33AA8" w:rsidRDefault="00D33AA8" w:rsidP="00D33AA8">
      <w:pPr>
        <w:pStyle w:val="ListParagraph"/>
        <w:numPr>
          <w:ilvl w:val="0"/>
          <w:numId w:val="38"/>
        </w:numPr>
        <w:rPr>
          <w:bCs/>
        </w:rPr>
      </w:pPr>
      <w:r w:rsidRPr="00BF2F08">
        <w:rPr>
          <w:bCs/>
        </w:rPr>
        <w:t>Integrated with HP OMI/Agents for server reporting and with HP NNM for Network reporting.</w:t>
      </w:r>
    </w:p>
    <w:p w:rsidR="00FB6B34" w:rsidRPr="00BF2F08" w:rsidRDefault="00FB6B34" w:rsidP="00D33AA8">
      <w:pPr>
        <w:pStyle w:val="ListParagraph"/>
        <w:numPr>
          <w:ilvl w:val="0"/>
          <w:numId w:val="38"/>
        </w:numPr>
        <w:rPr>
          <w:bCs/>
        </w:rPr>
      </w:pPr>
      <w:r>
        <w:rPr>
          <w:bCs/>
        </w:rPr>
        <w:t>Worked on Vertica DB and upgradation of HP OBR along with Vertica.</w:t>
      </w:r>
    </w:p>
    <w:p w:rsidR="00C946D0" w:rsidRPr="00BF2F08" w:rsidRDefault="00C946D0" w:rsidP="00D33AA8">
      <w:pPr>
        <w:pStyle w:val="ListParagraph"/>
        <w:numPr>
          <w:ilvl w:val="0"/>
          <w:numId w:val="38"/>
        </w:numPr>
        <w:rPr>
          <w:bCs/>
        </w:rPr>
      </w:pPr>
      <w:r w:rsidRPr="00BF2F08">
        <w:rPr>
          <w:bCs/>
        </w:rPr>
        <w:t>Configured the OBR for data collection from sources.</w:t>
      </w:r>
    </w:p>
    <w:p w:rsidR="00C946D0" w:rsidRPr="00BF2F08" w:rsidRDefault="00C946D0" w:rsidP="00D33AA8">
      <w:pPr>
        <w:pStyle w:val="ListParagraph"/>
        <w:numPr>
          <w:ilvl w:val="0"/>
          <w:numId w:val="38"/>
        </w:numPr>
        <w:rPr>
          <w:bCs/>
        </w:rPr>
      </w:pPr>
      <w:r w:rsidRPr="00BF2F08">
        <w:rPr>
          <w:bCs/>
        </w:rPr>
        <w:t>Designed the counterparts of reports by SAP BO.</w:t>
      </w:r>
    </w:p>
    <w:p w:rsidR="00C946D0" w:rsidRPr="00F2364A" w:rsidRDefault="00C946D0" w:rsidP="00C946D0">
      <w:pPr>
        <w:rPr>
          <w:b/>
          <w:bCs/>
        </w:rPr>
      </w:pPr>
      <w:r w:rsidRPr="00BF2F08">
        <w:rPr>
          <w:bCs/>
        </w:rPr>
        <w:t xml:space="preserve">         </w:t>
      </w:r>
      <w:r w:rsidRPr="00F2364A">
        <w:rPr>
          <w:b/>
          <w:bCs/>
        </w:rPr>
        <w:t>HP SiteScope</w:t>
      </w:r>
    </w:p>
    <w:p w:rsidR="00C946D0" w:rsidRPr="00BF2F08" w:rsidRDefault="00C946D0" w:rsidP="00C946D0">
      <w:pPr>
        <w:pStyle w:val="ListParagraph"/>
        <w:numPr>
          <w:ilvl w:val="0"/>
          <w:numId w:val="40"/>
        </w:numPr>
        <w:rPr>
          <w:bCs/>
        </w:rPr>
      </w:pPr>
      <w:r w:rsidRPr="00BF2F08">
        <w:rPr>
          <w:bCs/>
        </w:rPr>
        <w:t xml:space="preserve">Enabled </w:t>
      </w:r>
      <w:r w:rsidR="006435EE" w:rsidRPr="00BF2F08">
        <w:rPr>
          <w:bCs/>
        </w:rPr>
        <w:t>the URL Monitoring.</w:t>
      </w:r>
    </w:p>
    <w:p w:rsidR="006435EE" w:rsidRDefault="006435EE" w:rsidP="00C946D0">
      <w:pPr>
        <w:pStyle w:val="ListParagraph"/>
        <w:numPr>
          <w:ilvl w:val="0"/>
          <w:numId w:val="40"/>
        </w:numPr>
        <w:rPr>
          <w:bCs/>
        </w:rPr>
      </w:pPr>
      <w:r w:rsidRPr="00BF2F08">
        <w:rPr>
          <w:bCs/>
        </w:rPr>
        <w:t>Configured</w:t>
      </w:r>
      <w:r w:rsidR="00FB6B34">
        <w:rPr>
          <w:bCs/>
        </w:rPr>
        <w:t xml:space="preserve"> connected</w:t>
      </w:r>
      <w:r w:rsidRPr="00BF2F08">
        <w:rPr>
          <w:bCs/>
        </w:rPr>
        <w:t xml:space="preserve"> servers for their performance monitoring.</w:t>
      </w:r>
    </w:p>
    <w:p w:rsidR="00FB6B34" w:rsidRPr="00BF2F08" w:rsidRDefault="00FB6B34" w:rsidP="00C946D0">
      <w:pPr>
        <w:pStyle w:val="ListParagraph"/>
        <w:numPr>
          <w:ilvl w:val="0"/>
          <w:numId w:val="40"/>
        </w:numPr>
        <w:rPr>
          <w:bCs/>
        </w:rPr>
      </w:pPr>
      <w:r>
        <w:rPr>
          <w:bCs/>
        </w:rPr>
        <w:t>Enabled the monitoring of Non-SNMP devices (Network&amp; Server).</w:t>
      </w:r>
    </w:p>
    <w:p w:rsidR="006435EE" w:rsidRPr="00F2364A" w:rsidRDefault="006435EE" w:rsidP="006435EE">
      <w:pPr>
        <w:rPr>
          <w:b/>
          <w:bCs/>
        </w:rPr>
      </w:pPr>
      <w:r w:rsidRPr="00BF2F08">
        <w:rPr>
          <w:bCs/>
        </w:rPr>
        <w:t xml:space="preserve">         </w:t>
      </w:r>
      <w:r w:rsidRPr="00F2364A">
        <w:rPr>
          <w:b/>
          <w:bCs/>
        </w:rPr>
        <w:t>HP NNM</w:t>
      </w:r>
    </w:p>
    <w:p w:rsidR="006435EE" w:rsidRPr="00BF2F08" w:rsidRDefault="006435EE" w:rsidP="006435EE">
      <w:pPr>
        <w:pStyle w:val="ListParagraph"/>
        <w:numPr>
          <w:ilvl w:val="0"/>
          <w:numId w:val="41"/>
        </w:numPr>
        <w:rPr>
          <w:bCs/>
        </w:rPr>
      </w:pPr>
      <w:r w:rsidRPr="00BF2F08">
        <w:rPr>
          <w:bCs/>
        </w:rPr>
        <w:t>Integrated with OBR and OMI for further Performance views and reports.</w:t>
      </w:r>
    </w:p>
    <w:p w:rsidR="000675EF" w:rsidRPr="00BF2F08" w:rsidRDefault="000675EF" w:rsidP="006435EE">
      <w:pPr>
        <w:pStyle w:val="ListParagraph"/>
        <w:numPr>
          <w:ilvl w:val="0"/>
          <w:numId w:val="41"/>
        </w:numPr>
        <w:rPr>
          <w:bCs/>
        </w:rPr>
      </w:pPr>
      <w:r w:rsidRPr="00BF2F08">
        <w:rPr>
          <w:bCs/>
        </w:rPr>
        <w:t>Monitoring enabled for SNMP and ICMP devices.</w:t>
      </w:r>
    </w:p>
    <w:p w:rsidR="006435EE" w:rsidRDefault="000675EF" w:rsidP="006435EE">
      <w:pPr>
        <w:pStyle w:val="ListParagraph"/>
        <w:numPr>
          <w:ilvl w:val="0"/>
          <w:numId w:val="41"/>
        </w:numPr>
        <w:rPr>
          <w:bCs/>
        </w:rPr>
      </w:pPr>
      <w:r w:rsidRPr="00BF2F08">
        <w:rPr>
          <w:bCs/>
        </w:rPr>
        <w:t>Configured the custom node groups and security groups for monitoring of large network devices under their different tenant NNMs.</w:t>
      </w:r>
    </w:p>
    <w:p w:rsidR="00192FDA" w:rsidRPr="00BF2F08" w:rsidRDefault="00192FDA" w:rsidP="006435EE">
      <w:pPr>
        <w:pStyle w:val="ListParagraph"/>
        <w:numPr>
          <w:ilvl w:val="0"/>
          <w:numId w:val="41"/>
        </w:numPr>
        <w:rPr>
          <w:bCs/>
        </w:rPr>
      </w:pPr>
      <w:r>
        <w:rPr>
          <w:bCs/>
        </w:rPr>
        <w:t>Handle the traffic reports and its issues.</w:t>
      </w:r>
      <w:bookmarkStart w:id="0" w:name="_GoBack"/>
      <w:bookmarkEnd w:id="0"/>
    </w:p>
    <w:p w:rsidR="000675EF" w:rsidRPr="00BF2F08" w:rsidRDefault="000675EF" w:rsidP="006435EE">
      <w:pPr>
        <w:pStyle w:val="ListParagraph"/>
        <w:numPr>
          <w:ilvl w:val="0"/>
          <w:numId w:val="41"/>
        </w:numPr>
        <w:rPr>
          <w:bCs/>
        </w:rPr>
      </w:pPr>
      <w:r w:rsidRPr="00BF2F08">
        <w:rPr>
          <w:bCs/>
        </w:rPr>
        <w:t>Reporting management by NPS for current data checks and OBR for any historical checks.</w:t>
      </w:r>
    </w:p>
    <w:p w:rsidR="00CA6321" w:rsidRPr="00BF2F08" w:rsidRDefault="009E67F6" w:rsidP="00CA6321">
      <w:pPr>
        <w:jc w:val="both"/>
      </w:pPr>
      <w:r w:rsidRPr="00BF2F08">
        <w:t xml:space="preserve">   </w:t>
      </w:r>
    </w:p>
    <w:p w:rsidR="00A86181" w:rsidRPr="00BF2F08" w:rsidRDefault="00A86181" w:rsidP="00CA6321">
      <w:pPr>
        <w:jc w:val="both"/>
      </w:pPr>
    </w:p>
    <w:p w:rsidR="00A86181" w:rsidRPr="00F2364A" w:rsidRDefault="00A86181" w:rsidP="00CA6321">
      <w:pPr>
        <w:jc w:val="both"/>
        <w:rPr>
          <w:b/>
        </w:rPr>
      </w:pPr>
      <w:r w:rsidRPr="00F2364A">
        <w:rPr>
          <w:b/>
        </w:rPr>
        <w:t>REWARDS AND RECOGNITION</w:t>
      </w:r>
    </w:p>
    <w:p w:rsidR="00BF2F08" w:rsidRPr="00BF2F08" w:rsidRDefault="00BF2F08" w:rsidP="00BF2F08">
      <w:pPr>
        <w:pStyle w:val="ListParagraph"/>
        <w:numPr>
          <w:ilvl w:val="0"/>
          <w:numId w:val="42"/>
        </w:numPr>
        <w:jc w:val="both"/>
      </w:pPr>
      <w:r w:rsidRPr="00BF2F08">
        <w:t xml:space="preserve">Received the Appreciation certificate and recognition for my efforts in CRIS.   </w:t>
      </w:r>
    </w:p>
    <w:p w:rsidR="00BF2F08" w:rsidRDefault="00BF2F08" w:rsidP="00BF2F08">
      <w:pPr>
        <w:pStyle w:val="ListParagraph"/>
        <w:numPr>
          <w:ilvl w:val="0"/>
          <w:numId w:val="42"/>
        </w:numPr>
        <w:jc w:val="both"/>
      </w:pPr>
      <w:r w:rsidRPr="00BF2F08">
        <w:t>Received the Winner circle applause for my consistent performance.</w:t>
      </w:r>
    </w:p>
    <w:p w:rsidR="00A86181" w:rsidRPr="00BF2F08" w:rsidRDefault="00A86181" w:rsidP="00A86181">
      <w:pPr>
        <w:pStyle w:val="ListParagraph"/>
        <w:numPr>
          <w:ilvl w:val="0"/>
          <w:numId w:val="42"/>
        </w:numPr>
        <w:jc w:val="both"/>
      </w:pPr>
      <w:r w:rsidRPr="00BF2F08">
        <w:t>Client appreciation for timely deliverables and quick responses</w:t>
      </w:r>
      <w:r w:rsidR="00BF2F08" w:rsidRPr="00BF2F08">
        <w:t xml:space="preserve"> during implementation</w:t>
      </w:r>
      <w:r w:rsidRPr="00BF2F08">
        <w:t>.</w:t>
      </w:r>
    </w:p>
    <w:p w:rsidR="00A86181" w:rsidRPr="00BF2F08" w:rsidRDefault="00A86181" w:rsidP="00CE4F3E">
      <w:pPr>
        <w:pStyle w:val="ListParagraph"/>
        <w:numPr>
          <w:ilvl w:val="0"/>
          <w:numId w:val="42"/>
        </w:numPr>
        <w:jc w:val="both"/>
      </w:pPr>
      <w:r w:rsidRPr="00BF2F08">
        <w:t>Recognized by my Seniors and upper management for providing fruitful and quick solutions in project.</w:t>
      </w:r>
    </w:p>
    <w:p w:rsidR="00A442B0" w:rsidRPr="00BF2F08" w:rsidRDefault="00A442B0" w:rsidP="00A442B0">
      <w:pPr>
        <w:jc w:val="both"/>
      </w:pPr>
    </w:p>
    <w:p w:rsidR="001B4C94" w:rsidRPr="00F2364A" w:rsidRDefault="00F2364A">
      <w:pPr>
        <w:pBdr>
          <w:top w:val="single" w:sz="4" w:space="1" w:color="000000" w:shadow="1"/>
          <w:left w:val="single" w:sz="4" w:space="4" w:color="000000" w:shadow="1"/>
          <w:bottom w:val="single" w:sz="4" w:space="1" w:color="000000" w:shadow="1"/>
          <w:right w:val="single" w:sz="4" w:space="4" w:color="000000" w:shadow="1"/>
        </w:pBdr>
        <w:jc w:val="center"/>
        <w:rPr>
          <w:b/>
        </w:rPr>
      </w:pPr>
      <w:r w:rsidRPr="00F2364A">
        <w:rPr>
          <w:b/>
        </w:rPr>
        <w:t>ACADEMICS</w:t>
      </w:r>
    </w:p>
    <w:p w:rsidR="001B4C94" w:rsidRPr="00BF2F08" w:rsidRDefault="001B4C94"/>
    <w:p w:rsidR="001B4C94" w:rsidRPr="00BF2F08" w:rsidRDefault="00F66348" w:rsidP="00F66348">
      <w:pPr>
        <w:widowControl w:val="0"/>
        <w:autoSpaceDE w:val="0"/>
        <w:jc w:val="both"/>
        <w:rPr>
          <w:bCs/>
        </w:rPr>
      </w:pPr>
      <w:r w:rsidRPr="00BF2F08">
        <w:rPr>
          <w:bCs/>
        </w:rPr>
        <w:t>2011-2015</w:t>
      </w:r>
      <w:r w:rsidR="0057068C" w:rsidRPr="0057068C">
        <w:rPr>
          <w:bCs/>
        </w:rPr>
        <w:t xml:space="preserve"> </w:t>
      </w:r>
      <w:r w:rsidR="0057068C">
        <w:rPr>
          <w:bCs/>
        </w:rPr>
        <w:t xml:space="preserve">            </w:t>
      </w:r>
      <w:r w:rsidRPr="00BF2F08">
        <w:rPr>
          <w:bCs/>
        </w:rPr>
        <w:t xml:space="preserve">Chitkara University </w:t>
      </w:r>
      <w:r w:rsidR="0057068C">
        <w:rPr>
          <w:bCs/>
        </w:rPr>
        <w:t xml:space="preserve"> BE(ECE)</w:t>
      </w:r>
      <w:r w:rsidRPr="00BF2F08">
        <w:rPr>
          <w:bCs/>
        </w:rPr>
        <w:t xml:space="preserve">                                                    </w:t>
      </w:r>
      <w:r w:rsidR="0057068C">
        <w:rPr>
          <w:bCs/>
        </w:rPr>
        <w:t xml:space="preserve">      </w:t>
      </w:r>
      <w:r w:rsidRPr="00BF2F08">
        <w:rPr>
          <w:bCs/>
        </w:rPr>
        <w:t xml:space="preserve">8.28 (CGPA)                                </w:t>
      </w:r>
      <w:r w:rsidRPr="00BF2F08">
        <w:rPr>
          <w:bCs/>
        </w:rPr>
        <w:br/>
        <w:t>2011</w:t>
      </w:r>
      <w:r w:rsidR="0057068C">
        <w:rPr>
          <w:bCs/>
        </w:rPr>
        <w:t>(</w:t>
      </w:r>
      <w:r w:rsidR="0057068C" w:rsidRPr="00BF2F08">
        <w:rPr>
          <w:bCs/>
        </w:rPr>
        <w:t>12th</w:t>
      </w:r>
      <w:r w:rsidR="0057068C">
        <w:rPr>
          <w:bCs/>
        </w:rPr>
        <w:t>)</w:t>
      </w:r>
      <w:r w:rsidRPr="00BF2F08">
        <w:rPr>
          <w:bCs/>
        </w:rPr>
        <w:t xml:space="preserve">             Govt Model Senior Secondary School-16, Chandigarh     </w:t>
      </w:r>
      <w:r w:rsidR="0057068C">
        <w:rPr>
          <w:bCs/>
        </w:rPr>
        <w:t xml:space="preserve">               </w:t>
      </w:r>
      <w:r w:rsidRPr="00BF2F08">
        <w:rPr>
          <w:bCs/>
        </w:rPr>
        <w:t xml:space="preserve">85.4%                                                  </w:t>
      </w:r>
      <w:r w:rsidRPr="00BF2F08">
        <w:rPr>
          <w:bCs/>
        </w:rPr>
        <w:br/>
      </w:r>
      <w:r w:rsidRPr="00BF2F08">
        <w:rPr>
          <w:bCs/>
        </w:rPr>
        <w:lastRenderedPageBreak/>
        <w:t>2009</w:t>
      </w:r>
      <w:r w:rsidR="0057068C">
        <w:rPr>
          <w:bCs/>
        </w:rPr>
        <w:t>(</w:t>
      </w:r>
      <w:r w:rsidR="0057068C" w:rsidRPr="00BF2F08">
        <w:rPr>
          <w:bCs/>
        </w:rPr>
        <w:t>10th</w:t>
      </w:r>
      <w:r w:rsidR="0057068C">
        <w:rPr>
          <w:bCs/>
        </w:rPr>
        <w:t>)</w:t>
      </w:r>
      <w:r w:rsidRPr="00BF2F08">
        <w:rPr>
          <w:bCs/>
        </w:rPr>
        <w:t xml:space="preserve"> </w:t>
      </w:r>
      <w:r w:rsidR="0057068C">
        <w:rPr>
          <w:bCs/>
        </w:rPr>
        <w:t xml:space="preserve">            M</w:t>
      </w:r>
      <w:r w:rsidRPr="00BF2F08">
        <w:rPr>
          <w:bCs/>
        </w:rPr>
        <w:t xml:space="preserve">anav Mangal School, Panchkula                     </w:t>
      </w:r>
      <w:r w:rsidR="0057068C">
        <w:rPr>
          <w:bCs/>
        </w:rPr>
        <w:t xml:space="preserve">                               93.2%</w:t>
      </w:r>
      <w:r w:rsidRPr="00BF2F08">
        <w:rPr>
          <w:bCs/>
        </w:rPr>
        <w:t xml:space="preserve">     </w:t>
      </w:r>
      <w:r w:rsidR="00BA60F9" w:rsidRPr="00BF2F08">
        <w:rPr>
          <w:bCs/>
        </w:rPr>
        <w:tab/>
      </w:r>
      <w:r w:rsidR="00BA60F9" w:rsidRPr="00BF2F08">
        <w:rPr>
          <w:bCs/>
        </w:rPr>
        <w:tab/>
      </w:r>
      <w:r w:rsidR="00BA60F9" w:rsidRPr="00BF2F08">
        <w:rPr>
          <w:bCs/>
        </w:rPr>
        <w:tab/>
      </w:r>
      <w:r w:rsidR="00BA60F9" w:rsidRPr="00BF2F08">
        <w:rPr>
          <w:bCs/>
        </w:rPr>
        <w:tab/>
      </w:r>
      <w:r w:rsidR="00BA60F9" w:rsidRPr="00BF2F08">
        <w:rPr>
          <w:bCs/>
        </w:rPr>
        <w:tab/>
      </w:r>
      <w:r w:rsidR="00BA60F9" w:rsidRPr="00BF2F08">
        <w:rPr>
          <w:bCs/>
        </w:rPr>
        <w:tab/>
      </w:r>
    </w:p>
    <w:p w:rsidR="001B4C94" w:rsidRDefault="001B4C94">
      <w:pPr>
        <w:pStyle w:val="BodyText"/>
        <w:spacing w:after="0"/>
        <w:jc w:val="both"/>
      </w:pPr>
    </w:p>
    <w:p w:rsidR="0057068C" w:rsidRDefault="0057068C">
      <w:pPr>
        <w:pStyle w:val="BodyText"/>
        <w:spacing w:after="0"/>
        <w:jc w:val="both"/>
      </w:pPr>
    </w:p>
    <w:p w:rsidR="0057068C" w:rsidRDefault="0057068C">
      <w:pPr>
        <w:pStyle w:val="BodyText"/>
        <w:spacing w:after="0"/>
        <w:jc w:val="both"/>
      </w:pPr>
    </w:p>
    <w:p w:rsidR="0057068C" w:rsidRDefault="0057068C">
      <w:pPr>
        <w:pStyle w:val="BodyText"/>
        <w:spacing w:after="0"/>
        <w:jc w:val="both"/>
      </w:pPr>
    </w:p>
    <w:p w:rsidR="0057068C" w:rsidRPr="00BF2F08" w:rsidRDefault="0057068C">
      <w:pPr>
        <w:pStyle w:val="BodyText"/>
        <w:spacing w:after="0"/>
        <w:jc w:val="both"/>
      </w:pPr>
    </w:p>
    <w:p w:rsidR="001B4C94" w:rsidRPr="00F2364A" w:rsidRDefault="00F2364A">
      <w:pPr>
        <w:pBdr>
          <w:top w:val="single" w:sz="4" w:space="1" w:color="000000" w:shadow="1"/>
          <w:left w:val="single" w:sz="4" w:space="4" w:color="000000" w:shadow="1"/>
          <w:bottom w:val="single" w:sz="4" w:space="0" w:color="000000" w:shadow="1"/>
          <w:right w:val="single" w:sz="4" w:space="4" w:color="000000" w:shadow="1"/>
        </w:pBdr>
        <w:jc w:val="center"/>
        <w:rPr>
          <w:b/>
        </w:rPr>
      </w:pPr>
      <w:r w:rsidRPr="00F2364A">
        <w:rPr>
          <w:b/>
        </w:rPr>
        <w:t>PERSONAL INFORMATION</w:t>
      </w:r>
    </w:p>
    <w:p w:rsidR="001B4C94" w:rsidRPr="00BF2F08" w:rsidRDefault="001B4C94"/>
    <w:p w:rsidR="00F2364A" w:rsidRDefault="00F2364A" w:rsidP="00F2364A">
      <w:r>
        <w:t>Father’s Name:             . Krishan Kumar Sharma</w:t>
      </w:r>
    </w:p>
    <w:p w:rsidR="00F2364A" w:rsidRDefault="00F2364A" w:rsidP="00F2364A">
      <w:r>
        <w:t>Mother’s Name:             Raj Bala Sharma</w:t>
      </w:r>
    </w:p>
    <w:p w:rsidR="00F2364A" w:rsidRDefault="00F2364A" w:rsidP="00F2364A">
      <w:r>
        <w:t>Nationality:                     Indian</w:t>
      </w:r>
    </w:p>
    <w:p w:rsidR="00F2364A" w:rsidRDefault="00F2364A" w:rsidP="00F2364A">
      <w:r>
        <w:t>Languages:                      English, Hindi</w:t>
      </w:r>
    </w:p>
    <w:p w:rsidR="00F2364A" w:rsidRDefault="00F2364A" w:rsidP="00F2364A">
      <w:r>
        <w:t>Date of Birth:                  25/12/1993         </w:t>
      </w:r>
    </w:p>
    <w:p w:rsidR="00F2364A" w:rsidRDefault="00F2364A" w:rsidP="00F2364A">
      <w:r>
        <w:t>Age:                                 25 years</w:t>
      </w:r>
    </w:p>
    <w:p w:rsidR="00F2364A" w:rsidRDefault="00F2364A" w:rsidP="00F2364A">
      <w:r>
        <w:t>Permanent Address:        2886 Sector 15 Panchkula Haryana 134113</w:t>
      </w:r>
    </w:p>
    <w:p w:rsidR="00BA60F9" w:rsidRPr="00BF2F08" w:rsidRDefault="00FB6B34">
      <w:r>
        <w:t>Passport:                          L4852582</w:t>
      </w:r>
    </w:p>
    <w:p w:rsidR="00BA60F9" w:rsidRPr="00BF2F08" w:rsidRDefault="00BA60F9"/>
    <w:p w:rsidR="00BA60F9" w:rsidRPr="00BF2F08" w:rsidRDefault="00BA60F9" w:rsidP="00BA60F9"/>
    <w:p w:rsidR="00BA60F9" w:rsidRPr="00BF2F08" w:rsidRDefault="00BA60F9" w:rsidP="00BA60F9"/>
    <w:p w:rsidR="00BA60F9" w:rsidRPr="00BF2F08" w:rsidRDefault="00DE7373" w:rsidP="00BA60F9">
      <w:pPr>
        <w:spacing w:line="360" w:lineRule="auto"/>
        <w:jc w:val="both"/>
      </w:pPr>
      <w:r w:rsidRPr="00BF2F08">
        <w:tab/>
      </w:r>
      <w:r w:rsidRPr="00BF2F08">
        <w:tab/>
      </w:r>
      <w:r w:rsidRPr="00BF2F08">
        <w:tab/>
      </w:r>
      <w:r w:rsidRPr="00BF2F08">
        <w:tab/>
      </w:r>
      <w:r w:rsidRPr="00BF2F08">
        <w:tab/>
      </w:r>
      <w:r w:rsidRPr="00BF2F08">
        <w:tab/>
      </w:r>
      <w:r w:rsidRPr="00BF2F08">
        <w:tab/>
      </w:r>
      <w:r w:rsidRPr="00BF2F08">
        <w:tab/>
      </w:r>
      <w:r w:rsidRPr="00BF2F08">
        <w:tab/>
        <w:t>CHAHAT SHARMA</w:t>
      </w:r>
    </w:p>
    <w:p w:rsidR="00DE7373" w:rsidRPr="00BF2F08" w:rsidRDefault="00DE7373" w:rsidP="00BA60F9">
      <w:pPr>
        <w:spacing w:line="360" w:lineRule="auto"/>
        <w:jc w:val="both"/>
      </w:pPr>
      <w:r w:rsidRPr="00BF2F08">
        <w:tab/>
      </w:r>
      <w:r w:rsidRPr="00BF2F08">
        <w:tab/>
      </w:r>
      <w:r w:rsidRPr="00BF2F08">
        <w:tab/>
      </w:r>
      <w:r w:rsidRPr="00BF2F08">
        <w:tab/>
      </w:r>
      <w:r w:rsidRPr="00BF2F08">
        <w:tab/>
      </w:r>
      <w:r w:rsidRPr="00BF2F08">
        <w:tab/>
      </w:r>
      <w:r w:rsidRPr="00BF2F08">
        <w:tab/>
      </w:r>
      <w:r w:rsidRPr="00BF2F08">
        <w:tab/>
      </w:r>
      <w:r w:rsidRPr="00BF2F08">
        <w:tab/>
      </w:r>
    </w:p>
    <w:sectPr w:rsidR="00DE7373" w:rsidRPr="00BF2F08" w:rsidSect="007975CC">
      <w:footerReference w:type="default" r:id="rId9"/>
      <w:footnotePr>
        <w:pos w:val="beneathText"/>
      </w:footnotePr>
      <w:pgSz w:w="11905" w:h="16837"/>
      <w:pgMar w:top="720" w:right="864" w:bottom="720" w:left="1440" w:header="72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29D7" w:rsidRDefault="003A29D7">
      <w:r>
        <w:separator/>
      </w:r>
    </w:p>
  </w:endnote>
  <w:endnote w:type="continuationSeparator" w:id="0">
    <w:p w:rsidR="003A29D7" w:rsidRDefault="003A2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4C94" w:rsidRDefault="00BB3BD8">
    <w:pPr>
      <w:pStyle w:val="Footer"/>
      <w:jc w:val="right"/>
    </w:pPr>
    <w:r>
      <w:rPr>
        <w:sz w:val="16"/>
        <w:szCs w:val="16"/>
      </w:rPr>
      <w:fldChar w:fldCharType="begin"/>
    </w:r>
    <w:r w:rsidR="001B4C94">
      <w:rPr>
        <w:sz w:val="16"/>
        <w:szCs w:val="16"/>
      </w:rPr>
      <w:instrText xml:space="preserve"> PAGE </w:instrText>
    </w:r>
    <w:r>
      <w:rPr>
        <w:sz w:val="16"/>
        <w:szCs w:val="16"/>
      </w:rPr>
      <w:fldChar w:fldCharType="separate"/>
    </w:r>
    <w:r w:rsidR="00192FDA">
      <w:rPr>
        <w:noProof/>
        <w:sz w:val="16"/>
        <w:szCs w:val="16"/>
      </w:rPr>
      <w:t>2</w:t>
    </w:r>
    <w:r>
      <w:rPr>
        <w:sz w:val="16"/>
        <w:szCs w:val="16"/>
      </w:rPr>
      <w:fldChar w:fldCharType="end"/>
    </w:r>
  </w:p>
  <w:p w:rsidR="001B4C94" w:rsidRDefault="001B4C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29D7" w:rsidRDefault="003A29D7">
      <w:r>
        <w:separator/>
      </w:r>
    </w:p>
  </w:footnote>
  <w:footnote w:type="continuationSeparator" w:id="0">
    <w:p w:rsidR="003A29D7" w:rsidRDefault="003A29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Wingdings" w:hAnsi="Wingdings"/>
        <w:sz w:val="20"/>
      </w:r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color w:val="auto"/>
      </w:rPr>
    </w:lvl>
  </w:abstractNum>
  <w:abstractNum w:abstractNumId="3"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Wingdings" w:hAnsi="Wingdings"/>
      </w:rPr>
    </w:lvl>
  </w:abstractNum>
  <w:abstractNum w:abstractNumId="4" w15:restartNumberingAfterBreak="0">
    <w:nsid w:val="00000005"/>
    <w:multiLevelType w:val="singleLevel"/>
    <w:tmpl w:val="00000005"/>
    <w:name w:val="WW8Num5"/>
    <w:lvl w:ilvl="0">
      <w:start w:val="1"/>
      <w:numFmt w:val="bullet"/>
      <w:lvlText w:val=""/>
      <w:lvlJc w:val="left"/>
      <w:pPr>
        <w:tabs>
          <w:tab w:val="num" w:pos="450"/>
        </w:tabs>
        <w:ind w:left="450" w:hanging="360"/>
      </w:pPr>
      <w:rPr>
        <w:rFonts w:ascii="Wingdings" w:hAnsi="Wingdings"/>
      </w:rPr>
    </w:lvl>
  </w:abstractNum>
  <w:abstractNum w:abstractNumId="5" w15:restartNumberingAfterBreak="0">
    <w:nsid w:val="00000006"/>
    <w:multiLevelType w:val="multilevel"/>
    <w:tmpl w:val="00000006"/>
    <w:name w:val="WW8Num6"/>
    <w:lvl w:ilvl="0">
      <w:start w:val="1"/>
      <w:numFmt w:val="bullet"/>
      <w:lvlText w:val=""/>
      <w:lvlJc w:val="left"/>
      <w:pPr>
        <w:tabs>
          <w:tab w:val="num" w:pos="360"/>
        </w:tabs>
        <w:ind w:left="360" w:hanging="360"/>
      </w:pPr>
      <w:rPr>
        <w:rFonts w:ascii="Wingdings" w:hAnsi="Wingdings"/>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00000007"/>
    <w:multiLevelType w:val="singleLevel"/>
    <w:tmpl w:val="00000007"/>
    <w:name w:val="WW8Num7"/>
    <w:lvl w:ilvl="0">
      <w:start w:val="1"/>
      <w:numFmt w:val="bullet"/>
      <w:lvlText w:val=""/>
      <w:lvlJc w:val="left"/>
      <w:pPr>
        <w:tabs>
          <w:tab w:val="num" w:pos="720"/>
        </w:tabs>
        <w:ind w:left="720" w:hanging="360"/>
      </w:pPr>
      <w:rPr>
        <w:rFonts w:ascii="Wingdings" w:hAnsi="Wingdings"/>
      </w:rPr>
    </w:lvl>
  </w:abstractNum>
  <w:abstractNum w:abstractNumId="7" w15:restartNumberingAfterBreak="0">
    <w:nsid w:val="06756E97"/>
    <w:multiLevelType w:val="hybridMultilevel"/>
    <w:tmpl w:val="410CB948"/>
    <w:lvl w:ilvl="0" w:tplc="B4EC5BE8">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9523065"/>
    <w:multiLevelType w:val="hybridMultilevel"/>
    <w:tmpl w:val="9A567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463813"/>
    <w:multiLevelType w:val="hybridMultilevel"/>
    <w:tmpl w:val="E08ABF4E"/>
    <w:lvl w:ilvl="0" w:tplc="0B40DB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F97861"/>
    <w:multiLevelType w:val="hybridMultilevel"/>
    <w:tmpl w:val="CC0A272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15:restartNumberingAfterBreak="0">
    <w:nsid w:val="1C1B6141"/>
    <w:multiLevelType w:val="hybridMultilevel"/>
    <w:tmpl w:val="C2969090"/>
    <w:lvl w:ilvl="0" w:tplc="0F685226">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C1B77D3"/>
    <w:multiLevelType w:val="hybridMultilevel"/>
    <w:tmpl w:val="67DE2CAA"/>
    <w:lvl w:ilvl="0" w:tplc="A78C4AF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D544FBA"/>
    <w:multiLevelType w:val="hybridMultilevel"/>
    <w:tmpl w:val="923EED1E"/>
    <w:lvl w:ilvl="0" w:tplc="04090001">
      <w:start w:val="1"/>
      <w:numFmt w:val="bullet"/>
      <w:lvlText w:val=""/>
      <w:lvlJc w:val="left"/>
      <w:pPr>
        <w:ind w:left="1410" w:hanging="360"/>
      </w:pPr>
      <w:rPr>
        <w:rFonts w:ascii="Symbol" w:hAnsi="Symbol"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14" w15:restartNumberingAfterBreak="0">
    <w:nsid w:val="2F65731E"/>
    <w:multiLevelType w:val="hybridMultilevel"/>
    <w:tmpl w:val="4E323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C17E3A"/>
    <w:multiLevelType w:val="hybridMultilevel"/>
    <w:tmpl w:val="950207A0"/>
    <w:lvl w:ilvl="0" w:tplc="04090005">
      <w:start w:val="1"/>
      <w:numFmt w:val="bullet"/>
      <w:lvlText w:val=""/>
      <w:lvlJc w:val="left"/>
      <w:pPr>
        <w:ind w:left="1680" w:hanging="360"/>
      </w:pPr>
      <w:rPr>
        <w:rFonts w:ascii="Wingdings" w:hAnsi="Wingdings"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6" w15:restartNumberingAfterBreak="0">
    <w:nsid w:val="3D825908"/>
    <w:multiLevelType w:val="hybridMultilevel"/>
    <w:tmpl w:val="8BA6DCE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69872D5"/>
    <w:multiLevelType w:val="hybridMultilevel"/>
    <w:tmpl w:val="3A866F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6C1300"/>
    <w:multiLevelType w:val="hybridMultilevel"/>
    <w:tmpl w:val="11E82E68"/>
    <w:lvl w:ilvl="0" w:tplc="04090001">
      <w:start w:val="1"/>
      <w:numFmt w:val="bullet"/>
      <w:lvlText w:val=""/>
      <w:lvlJc w:val="left"/>
      <w:pPr>
        <w:ind w:left="3765" w:hanging="360"/>
      </w:pPr>
      <w:rPr>
        <w:rFonts w:ascii="Symbol" w:hAnsi="Symbol" w:hint="default"/>
      </w:rPr>
    </w:lvl>
    <w:lvl w:ilvl="1" w:tplc="04090003" w:tentative="1">
      <w:start w:val="1"/>
      <w:numFmt w:val="bullet"/>
      <w:lvlText w:val="o"/>
      <w:lvlJc w:val="left"/>
      <w:pPr>
        <w:ind w:left="4485" w:hanging="360"/>
      </w:pPr>
      <w:rPr>
        <w:rFonts w:ascii="Courier New" w:hAnsi="Courier New" w:cs="Courier New" w:hint="default"/>
      </w:rPr>
    </w:lvl>
    <w:lvl w:ilvl="2" w:tplc="04090005" w:tentative="1">
      <w:start w:val="1"/>
      <w:numFmt w:val="bullet"/>
      <w:lvlText w:val=""/>
      <w:lvlJc w:val="left"/>
      <w:pPr>
        <w:ind w:left="5205" w:hanging="360"/>
      </w:pPr>
      <w:rPr>
        <w:rFonts w:ascii="Wingdings" w:hAnsi="Wingdings" w:hint="default"/>
      </w:rPr>
    </w:lvl>
    <w:lvl w:ilvl="3" w:tplc="04090001" w:tentative="1">
      <w:start w:val="1"/>
      <w:numFmt w:val="bullet"/>
      <w:lvlText w:val=""/>
      <w:lvlJc w:val="left"/>
      <w:pPr>
        <w:ind w:left="5925" w:hanging="360"/>
      </w:pPr>
      <w:rPr>
        <w:rFonts w:ascii="Symbol" w:hAnsi="Symbol" w:hint="default"/>
      </w:rPr>
    </w:lvl>
    <w:lvl w:ilvl="4" w:tplc="04090003" w:tentative="1">
      <w:start w:val="1"/>
      <w:numFmt w:val="bullet"/>
      <w:lvlText w:val="o"/>
      <w:lvlJc w:val="left"/>
      <w:pPr>
        <w:ind w:left="6645" w:hanging="360"/>
      </w:pPr>
      <w:rPr>
        <w:rFonts w:ascii="Courier New" w:hAnsi="Courier New" w:cs="Courier New" w:hint="default"/>
      </w:rPr>
    </w:lvl>
    <w:lvl w:ilvl="5" w:tplc="04090005" w:tentative="1">
      <w:start w:val="1"/>
      <w:numFmt w:val="bullet"/>
      <w:lvlText w:val=""/>
      <w:lvlJc w:val="left"/>
      <w:pPr>
        <w:ind w:left="7365" w:hanging="360"/>
      </w:pPr>
      <w:rPr>
        <w:rFonts w:ascii="Wingdings" w:hAnsi="Wingdings" w:hint="default"/>
      </w:rPr>
    </w:lvl>
    <w:lvl w:ilvl="6" w:tplc="04090001" w:tentative="1">
      <w:start w:val="1"/>
      <w:numFmt w:val="bullet"/>
      <w:lvlText w:val=""/>
      <w:lvlJc w:val="left"/>
      <w:pPr>
        <w:ind w:left="8085" w:hanging="360"/>
      </w:pPr>
      <w:rPr>
        <w:rFonts w:ascii="Symbol" w:hAnsi="Symbol" w:hint="default"/>
      </w:rPr>
    </w:lvl>
    <w:lvl w:ilvl="7" w:tplc="04090003" w:tentative="1">
      <w:start w:val="1"/>
      <w:numFmt w:val="bullet"/>
      <w:lvlText w:val="o"/>
      <w:lvlJc w:val="left"/>
      <w:pPr>
        <w:ind w:left="8805" w:hanging="360"/>
      </w:pPr>
      <w:rPr>
        <w:rFonts w:ascii="Courier New" w:hAnsi="Courier New" w:cs="Courier New" w:hint="default"/>
      </w:rPr>
    </w:lvl>
    <w:lvl w:ilvl="8" w:tplc="04090005" w:tentative="1">
      <w:start w:val="1"/>
      <w:numFmt w:val="bullet"/>
      <w:lvlText w:val=""/>
      <w:lvlJc w:val="left"/>
      <w:pPr>
        <w:ind w:left="9525" w:hanging="360"/>
      </w:pPr>
      <w:rPr>
        <w:rFonts w:ascii="Wingdings" w:hAnsi="Wingdings" w:hint="default"/>
      </w:rPr>
    </w:lvl>
  </w:abstractNum>
  <w:abstractNum w:abstractNumId="19" w15:restartNumberingAfterBreak="0">
    <w:nsid w:val="4A6136F1"/>
    <w:multiLevelType w:val="hybridMultilevel"/>
    <w:tmpl w:val="EA2074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4CD7587"/>
    <w:multiLevelType w:val="hybridMultilevel"/>
    <w:tmpl w:val="04B866DA"/>
    <w:lvl w:ilvl="0" w:tplc="04090005">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1" w15:restartNumberingAfterBreak="0">
    <w:nsid w:val="56831AD3"/>
    <w:multiLevelType w:val="hybridMultilevel"/>
    <w:tmpl w:val="AA46C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8B51EB"/>
    <w:multiLevelType w:val="hybridMultilevel"/>
    <w:tmpl w:val="D782221E"/>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3" w15:restartNumberingAfterBreak="0">
    <w:nsid w:val="5AF5267A"/>
    <w:multiLevelType w:val="multilevel"/>
    <w:tmpl w:val="875EC5F6"/>
    <w:lvl w:ilvl="0">
      <w:start w:val="1"/>
      <w:numFmt w:val="bullet"/>
      <w:lvlText w:val=""/>
      <w:lvlJc w:val="left"/>
      <w:pPr>
        <w:tabs>
          <w:tab w:val="num" w:pos="360"/>
        </w:tabs>
        <w:ind w:left="360" w:hanging="360"/>
      </w:pPr>
      <w:rPr>
        <w:rFonts w:ascii="Wingdings" w:hAnsi="Wingdings" w:hint="default"/>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4" w15:restartNumberingAfterBreak="0">
    <w:nsid w:val="5BF06008"/>
    <w:multiLevelType w:val="hybridMultilevel"/>
    <w:tmpl w:val="D7380904"/>
    <w:lvl w:ilvl="0" w:tplc="04090005">
      <w:start w:val="1"/>
      <w:numFmt w:val="bullet"/>
      <w:lvlText w:val=""/>
      <w:lvlJc w:val="left"/>
      <w:pPr>
        <w:ind w:left="1410" w:hanging="360"/>
      </w:pPr>
      <w:rPr>
        <w:rFonts w:ascii="Wingdings" w:hAnsi="Wingdings"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25" w15:restartNumberingAfterBreak="0">
    <w:nsid w:val="5C4D4998"/>
    <w:multiLevelType w:val="hybridMultilevel"/>
    <w:tmpl w:val="9C7CD182"/>
    <w:lvl w:ilvl="0" w:tplc="04090001">
      <w:start w:val="1"/>
      <w:numFmt w:val="bullet"/>
      <w:lvlText w:val=""/>
      <w:lvlJc w:val="left"/>
      <w:pPr>
        <w:ind w:left="1448" w:hanging="360"/>
      </w:pPr>
      <w:rPr>
        <w:rFonts w:ascii="Symbol" w:hAnsi="Symbol" w:hint="default"/>
      </w:rPr>
    </w:lvl>
    <w:lvl w:ilvl="1" w:tplc="04090003">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26" w15:restartNumberingAfterBreak="0">
    <w:nsid w:val="629650F1"/>
    <w:multiLevelType w:val="hybridMultilevel"/>
    <w:tmpl w:val="0BF280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BD1BFE"/>
    <w:multiLevelType w:val="hybridMultilevel"/>
    <w:tmpl w:val="250CC8D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5BE7DBA"/>
    <w:multiLevelType w:val="hybridMultilevel"/>
    <w:tmpl w:val="E9D2D014"/>
    <w:lvl w:ilvl="0" w:tplc="6A2235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775066"/>
    <w:multiLevelType w:val="hybridMultilevel"/>
    <w:tmpl w:val="28B2A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0083E72"/>
    <w:multiLevelType w:val="multilevel"/>
    <w:tmpl w:val="99DE7ACE"/>
    <w:lvl w:ilvl="0">
      <w:start w:val="1"/>
      <w:numFmt w:val="bullet"/>
      <w:lvlText w:val=""/>
      <w:lvlJc w:val="left"/>
      <w:pPr>
        <w:tabs>
          <w:tab w:val="num" w:pos="360"/>
        </w:tabs>
        <w:ind w:left="360" w:hanging="360"/>
      </w:pPr>
      <w:rPr>
        <w:rFonts w:ascii="Symbol" w:hAnsi="Symbol" w:hint="default"/>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1" w15:restartNumberingAfterBreak="0">
    <w:nsid w:val="706F334F"/>
    <w:multiLevelType w:val="hybridMultilevel"/>
    <w:tmpl w:val="4C98D8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E646F4"/>
    <w:multiLevelType w:val="hybridMultilevel"/>
    <w:tmpl w:val="79DA3288"/>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33" w15:restartNumberingAfterBreak="0">
    <w:nsid w:val="722F4384"/>
    <w:multiLevelType w:val="hybridMultilevel"/>
    <w:tmpl w:val="B0CC38D4"/>
    <w:lvl w:ilvl="0" w:tplc="04090001">
      <w:start w:val="1"/>
      <w:numFmt w:val="bullet"/>
      <w:lvlText w:val=""/>
      <w:lvlJc w:val="left"/>
      <w:pPr>
        <w:ind w:left="1410" w:hanging="360"/>
      </w:pPr>
      <w:rPr>
        <w:rFonts w:ascii="Symbol" w:hAnsi="Symbol"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34" w15:restartNumberingAfterBreak="0">
    <w:nsid w:val="74FE1612"/>
    <w:multiLevelType w:val="hybridMultilevel"/>
    <w:tmpl w:val="BF58090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70B3198"/>
    <w:multiLevelType w:val="hybridMultilevel"/>
    <w:tmpl w:val="D4E4B776"/>
    <w:lvl w:ilvl="0" w:tplc="2EACEEE2">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6830A4"/>
    <w:multiLevelType w:val="hybridMultilevel"/>
    <w:tmpl w:val="5BB8F6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812F25"/>
    <w:multiLevelType w:val="hybridMultilevel"/>
    <w:tmpl w:val="963E36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F87E31"/>
    <w:multiLevelType w:val="hybridMultilevel"/>
    <w:tmpl w:val="F474C8D0"/>
    <w:lvl w:ilvl="0" w:tplc="1F88F934">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D5B4D5F"/>
    <w:multiLevelType w:val="hybridMultilevel"/>
    <w:tmpl w:val="E1423A86"/>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D8D708D"/>
    <w:multiLevelType w:val="hybridMultilevel"/>
    <w:tmpl w:val="2FC048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F7E5738"/>
    <w:multiLevelType w:val="hybridMultilevel"/>
    <w:tmpl w:val="7D708F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0"/>
  </w:num>
  <w:num w:numId="9">
    <w:abstractNumId w:val="21"/>
  </w:num>
  <w:num w:numId="10">
    <w:abstractNumId w:val="8"/>
  </w:num>
  <w:num w:numId="11">
    <w:abstractNumId w:val="41"/>
  </w:num>
  <w:num w:numId="12">
    <w:abstractNumId w:val="12"/>
  </w:num>
  <w:num w:numId="13">
    <w:abstractNumId w:val="11"/>
  </w:num>
  <w:num w:numId="14">
    <w:abstractNumId w:val="30"/>
  </w:num>
  <w:num w:numId="15">
    <w:abstractNumId w:val="23"/>
  </w:num>
  <w:num w:numId="16">
    <w:abstractNumId w:val="34"/>
  </w:num>
  <w:num w:numId="17">
    <w:abstractNumId w:val="27"/>
  </w:num>
  <w:num w:numId="18">
    <w:abstractNumId w:val="16"/>
  </w:num>
  <w:num w:numId="19">
    <w:abstractNumId w:val="40"/>
  </w:num>
  <w:num w:numId="20">
    <w:abstractNumId w:val="26"/>
  </w:num>
  <w:num w:numId="21">
    <w:abstractNumId w:val="37"/>
  </w:num>
  <w:num w:numId="22">
    <w:abstractNumId w:val="36"/>
  </w:num>
  <w:num w:numId="23">
    <w:abstractNumId w:val="17"/>
  </w:num>
  <w:num w:numId="24">
    <w:abstractNumId w:val="31"/>
  </w:num>
  <w:num w:numId="25">
    <w:abstractNumId w:val="25"/>
  </w:num>
  <w:num w:numId="26">
    <w:abstractNumId w:val="9"/>
  </w:num>
  <w:num w:numId="27">
    <w:abstractNumId w:val="28"/>
  </w:num>
  <w:num w:numId="28">
    <w:abstractNumId w:val="38"/>
  </w:num>
  <w:num w:numId="29">
    <w:abstractNumId w:val="7"/>
  </w:num>
  <w:num w:numId="30">
    <w:abstractNumId w:val="35"/>
  </w:num>
  <w:num w:numId="31">
    <w:abstractNumId w:val="39"/>
  </w:num>
  <w:num w:numId="32">
    <w:abstractNumId w:val="18"/>
  </w:num>
  <w:num w:numId="33">
    <w:abstractNumId w:val="19"/>
  </w:num>
  <w:num w:numId="34">
    <w:abstractNumId w:val="14"/>
  </w:num>
  <w:num w:numId="35">
    <w:abstractNumId w:val="15"/>
  </w:num>
  <w:num w:numId="36">
    <w:abstractNumId w:val="24"/>
  </w:num>
  <w:num w:numId="37">
    <w:abstractNumId w:val="13"/>
  </w:num>
  <w:num w:numId="38">
    <w:abstractNumId w:val="33"/>
  </w:num>
  <w:num w:numId="39">
    <w:abstractNumId w:val="20"/>
  </w:num>
  <w:num w:numId="40">
    <w:abstractNumId w:val="22"/>
  </w:num>
  <w:num w:numId="41">
    <w:abstractNumId w:val="32"/>
  </w:num>
  <w:num w:numId="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31715C"/>
    <w:rsid w:val="000009BD"/>
    <w:rsid w:val="00011084"/>
    <w:rsid w:val="00034DB2"/>
    <w:rsid w:val="00036BC1"/>
    <w:rsid w:val="00037861"/>
    <w:rsid w:val="000378F7"/>
    <w:rsid w:val="00051308"/>
    <w:rsid w:val="00053DF1"/>
    <w:rsid w:val="000675EF"/>
    <w:rsid w:val="00093F6D"/>
    <w:rsid w:val="000A01F1"/>
    <w:rsid w:val="000A037E"/>
    <w:rsid w:val="000A7425"/>
    <w:rsid w:val="000B3AD2"/>
    <w:rsid w:val="000D3841"/>
    <w:rsid w:val="000E5A7A"/>
    <w:rsid w:val="000E6529"/>
    <w:rsid w:val="00111FF9"/>
    <w:rsid w:val="001200E7"/>
    <w:rsid w:val="0014016A"/>
    <w:rsid w:val="00152AA3"/>
    <w:rsid w:val="00184CAB"/>
    <w:rsid w:val="00185A04"/>
    <w:rsid w:val="001901CC"/>
    <w:rsid w:val="00191813"/>
    <w:rsid w:val="00192FDA"/>
    <w:rsid w:val="001946DA"/>
    <w:rsid w:val="001A02A1"/>
    <w:rsid w:val="001A255E"/>
    <w:rsid w:val="001A3215"/>
    <w:rsid w:val="001A409E"/>
    <w:rsid w:val="001B1BB1"/>
    <w:rsid w:val="001B4C94"/>
    <w:rsid w:val="001B68A9"/>
    <w:rsid w:val="001E30DC"/>
    <w:rsid w:val="001E3956"/>
    <w:rsid w:val="001E6178"/>
    <w:rsid w:val="001E7C99"/>
    <w:rsid w:val="001F4B43"/>
    <w:rsid w:val="00213C28"/>
    <w:rsid w:val="00215E41"/>
    <w:rsid w:val="002310AF"/>
    <w:rsid w:val="002375D6"/>
    <w:rsid w:val="00264FD1"/>
    <w:rsid w:val="00282EE7"/>
    <w:rsid w:val="00293882"/>
    <w:rsid w:val="00296346"/>
    <w:rsid w:val="002967A7"/>
    <w:rsid w:val="002A6D72"/>
    <w:rsid w:val="002E35A2"/>
    <w:rsid w:val="002E4C7F"/>
    <w:rsid w:val="002E58D2"/>
    <w:rsid w:val="0031715C"/>
    <w:rsid w:val="003345A5"/>
    <w:rsid w:val="00345711"/>
    <w:rsid w:val="00346D90"/>
    <w:rsid w:val="0038347F"/>
    <w:rsid w:val="003A29D7"/>
    <w:rsid w:val="003C3D47"/>
    <w:rsid w:val="003D4A05"/>
    <w:rsid w:val="003E072B"/>
    <w:rsid w:val="003F21D1"/>
    <w:rsid w:val="0040372C"/>
    <w:rsid w:val="00416BDE"/>
    <w:rsid w:val="00422C9B"/>
    <w:rsid w:val="00425366"/>
    <w:rsid w:val="00443214"/>
    <w:rsid w:val="00453D14"/>
    <w:rsid w:val="004601CC"/>
    <w:rsid w:val="00466876"/>
    <w:rsid w:val="00494A06"/>
    <w:rsid w:val="004D67D0"/>
    <w:rsid w:val="004E40AE"/>
    <w:rsid w:val="004F4818"/>
    <w:rsid w:val="00522488"/>
    <w:rsid w:val="005256EB"/>
    <w:rsid w:val="00530446"/>
    <w:rsid w:val="00530644"/>
    <w:rsid w:val="00545D98"/>
    <w:rsid w:val="00564A94"/>
    <w:rsid w:val="0057068C"/>
    <w:rsid w:val="00572B55"/>
    <w:rsid w:val="0057314C"/>
    <w:rsid w:val="0059094E"/>
    <w:rsid w:val="005A0809"/>
    <w:rsid w:val="005A14B2"/>
    <w:rsid w:val="005A6F3E"/>
    <w:rsid w:val="005C6B81"/>
    <w:rsid w:val="005C7820"/>
    <w:rsid w:val="005F55BE"/>
    <w:rsid w:val="005F58AF"/>
    <w:rsid w:val="00610B4B"/>
    <w:rsid w:val="00612825"/>
    <w:rsid w:val="00617ACF"/>
    <w:rsid w:val="00635730"/>
    <w:rsid w:val="006435EE"/>
    <w:rsid w:val="006822DE"/>
    <w:rsid w:val="00682FF0"/>
    <w:rsid w:val="006913AF"/>
    <w:rsid w:val="006B068F"/>
    <w:rsid w:val="006B4B74"/>
    <w:rsid w:val="006D160A"/>
    <w:rsid w:val="006D5203"/>
    <w:rsid w:val="006E39DE"/>
    <w:rsid w:val="006F60F7"/>
    <w:rsid w:val="00700F56"/>
    <w:rsid w:val="00722F23"/>
    <w:rsid w:val="007975CC"/>
    <w:rsid w:val="007A6B5E"/>
    <w:rsid w:val="007B60E0"/>
    <w:rsid w:val="007C0B9D"/>
    <w:rsid w:val="007C43DB"/>
    <w:rsid w:val="007D5732"/>
    <w:rsid w:val="008166CD"/>
    <w:rsid w:val="008240B6"/>
    <w:rsid w:val="00862795"/>
    <w:rsid w:val="008642AF"/>
    <w:rsid w:val="00867526"/>
    <w:rsid w:val="00871D69"/>
    <w:rsid w:val="008A227D"/>
    <w:rsid w:val="008A7BC6"/>
    <w:rsid w:val="008C7DB7"/>
    <w:rsid w:val="00915914"/>
    <w:rsid w:val="00915DE6"/>
    <w:rsid w:val="00925310"/>
    <w:rsid w:val="00952F31"/>
    <w:rsid w:val="009569B4"/>
    <w:rsid w:val="00983CBD"/>
    <w:rsid w:val="00985274"/>
    <w:rsid w:val="009938B7"/>
    <w:rsid w:val="009A3D37"/>
    <w:rsid w:val="009B72AB"/>
    <w:rsid w:val="009D1A03"/>
    <w:rsid w:val="009E67F6"/>
    <w:rsid w:val="00A135D6"/>
    <w:rsid w:val="00A17156"/>
    <w:rsid w:val="00A21658"/>
    <w:rsid w:val="00A2210F"/>
    <w:rsid w:val="00A24169"/>
    <w:rsid w:val="00A317EF"/>
    <w:rsid w:val="00A442B0"/>
    <w:rsid w:val="00A53EE1"/>
    <w:rsid w:val="00A63945"/>
    <w:rsid w:val="00A704C9"/>
    <w:rsid w:val="00A71986"/>
    <w:rsid w:val="00A86181"/>
    <w:rsid w:val="00AD1A9F"/>
    <w:rsid w:val="00AF07C0"/>
    <w:rsid w:val="00AF348D"/>
    <w:rsid w:val="00B31C1A"/>
    <w:rsid w:val="00B44843"/>
    <w:rsid w:val="00B5277F"/>
    <w:rsid w:val="00B57D9E"/>
    <w:rsid w:val="00B62086"/>
    <w:rsid w:val="00B72789"/>
    <w:rsid w:val="00B73945"/>
    <w:rsid w:val="00BA000C"/>
    <w:rsid w:val="00BA60F9"/>
    <w:rsid w:val="00BB2968"/>
    <w:rsid w:val="00BB3BD8"/>
    <w:rsid w:val="00BD1D44"/>
    <w:rsid w:val="00BD578F"/>
    <w:rsid w:val="00BF2F08"/>
    <w:rsid w:val="00C1363F"/>
    <w:rsid w:val="00C13AF5"/>
    <w:rsid w:val="00C140B4"/>
    <w:rsid w:val="00C3108C"/>
    <w:rsid w:val="00C364E3"/>
    <w:rsid w:val="00C627D6"/>
    <w:rsid w:val="00C64B89"/>
    <w:rsid w:val="00C67A06"/>
    <w:rsid w:val="00C946D0"/>
    <w:rsid w:val="00C96109"/>
    <w:rsid w:val="00C96A27"/>
    <w:rsid w:val="00CA512D"/>
    <w:rsid w:val="00CA6321"/>
    <w:rsid w:val="00CC314A"/>
    <w:rsid w:val="00CD46D4"/>
    <w:rsid w:val="00CF3E73"/>
    <w:rsid w:val="00D0468B"/>
    <w:rsid w:val="00D15FF4"/>
    <w:rsid w:val="00D20FA7"/>
    <w:rsid w:val="00D33AA8"/>
    <w:rsid w:val="00D5781B"/>
    <w:rsid w:val="00D7214E"/>
    <w:rsid w:val="00D92184"/>
    <w:rsid w:val="00DA1FC0"/>
    <w:rsid w:val="00DA30B1"/>
    <w:rsid w:val="00DE548C"/>
    <w:rsid w:val="00DE7373"/>
    <w:rsid w:val="00DF03DF"/>
    <w:rsid w:val="00E01B68"/>
    <w:rsid w:val="00E060FF"/>
    <w:rsid w:val="00E07346"/>
    <w:rsid w:val="00E1267E"/>
    <w:rsid w:val="00E263FD"/>
    <w:rsid w:val="00E264F9"/>
    <w:rsid w:val="00E522FB"/>
    <w:rsid w:val="00E57BD7"/>
    <w:rsid w:val="00E65A5A"/>
    <w:rsid w:val="00E710B2"/>
    <w:rsid w:val="00E73EF2"/>
    <w:rsid w:val="00E94FBD"/>
    <w:rsid w:val="00EA03E8"/>
    <w:rsid w:val="00EB2320"/>
    <w:rsid w:val="00EB4E99"/>
    <w:rsid w:val="00EF2F37"/>
    <w:rsid w:val="00F0111A"/>
    <w:rsid w:val="00F10A83"/>
    <w:rsid w:val="00F1114C"/>
    <w:rsid w:val="00F2364A"/>
    <w:rsid w:val="00F4671A"/>
    <w:rsid w:val="00F575EF"/>
    <w:rsid w:val="00F66348"/>
    <w:rsid w:val="00FA42D0"/>
    <w:rsid w:val="00FB2079"/>
    <w:rsid w:val="00FB6B34"/>
    <w:rsid w:val="00FC5CA6"/>
    <w:rsid w:val="00FD2607"/>
    <w:rsid w:val="00FD6F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0813E"/>
  <w15:docId w15:val="{0E944570-1B89-474C-BFA8-DB3C943D3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5CC"/>
    <w:pPr>
      <w:suppressAutoHyphens/>
    </w:pPr>
    <w:rPr>
      <w:sz w:val="24"/>
      <w:szCs w:val="24"/>
      <w:lang w:eastAsia="ar-SA"/>
    </w:rPr>
  </w:style>
  <w:style w:type="paragraph" w:styleId="Heading1">
    <w:name w:val="heading 1"/>
    <w:basedOn w:val="Normal"/>
    <w:next w:val="Normal"/>
    <w:qFormat/>
    <w:rsid w:val="007975CC"/>
    <w:pPr>
      <w:keepNext/>
      <w:numPr>
        <w:numId w:val="1"/>
      </w:numPr>
      <w:outlineLvl w:val="0"/>
    </w:pPr>
    <w:rPr>
      <w:sz w:val="32"/>
      <w:szCs w:val="20"/>
      <w:lang w:val="en-GB"/>
    </w:rPr>
  </w:style>
  <w:style w:type="paragraph" w:styleId="Heading3">
    <w:name w:val="heading 3"/>
    <w:basedOn w:val="Normal"/>
    <w:next w:val="Normal"/>
    <w:qFormat/>
    <w:rsid w:val="007975CC"/>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7975CC"/>
    <w:rPr>
      <w:rFonts w:ascii="Wingdings" w:hAnsi="Wingdings"/>
      <w:sz w:val="20"/>
    </w:rPr>
  </w:style>
  <w:style w:type="character" w:customStyle="1" w:styleId="WW8Num3z0">
    <w:name w:val="WW8Num3z0"/>
    <w:rsid w:val="007975CC"/>
    <w:rPr>
      <w:rFonts w:ascii="Wingdings" w:hAnsi="Wingdings"/>
      <w:color w:val="auto"/>
    </w:rPr>
  </w:style>
  <w:style w:type="character" w:customStyle="1" w:styleId="WW8Num4z0">
    <w:name w:val="WW8Num4z0"/>
    <w:rsid w:val="007975CC"/>
    <w:rPr>
      <w:rFonts w:ascii="Symbol" w:hAnsi="Symbol"/>
    </w:rPr>
  </w:style>
  <w:style w:type="character" w:customStyle="1" w:styleId="WW8Num5z0">
    <w:name w:val="WW8Num5z0"/>
    <w:rsid w:val="007975CC"/>
    <w:rPr>
      <w:rFonts w:ascii="Symbol" w:hAnsi="Symbol"/>
    </w:rPr>
  </w:style>
  <w:style w:type="character" w:customStyle="1" w:styleId="WW8Num6z0">
    <w:name w:val="WW8Num6z0"/>
    <w:rsid w:val="007975CC"/>
    <w:rPr>
      <w:rFonts w:ascii="Wingdings" w:hAnsi="Wingdings"/>
    </w:rPr>
  </w:style>
  <w:style w:type="character" w:customStyle="1" w:styleId="WW8Num7z0">
    <w:name w:val="WW8Num7z0"/>
    <w:rsid w:val="007975CC"/>
    <w:rPr>
      <w:rFonts w:ascii="Wingdings" w:hAnsi="Wingdings"/>
    </w:rPr>
  </w:style>
  <w:style w:type="character" w:customStyle="1" w:styleId="Absatz-Standardschriftart">
    <w:name w:val="Absatz-Standardschriftart"/>
    <w:rsid w:val="007975CC"/>
  </w:style>
  <w:style w:type="character" w:customStyle="1" w:styleId="WW-Absatz-Standardschriftart">
    <w:name w:val="WW-Absatz-Standardschriftart"/>
    <w:rsid w:val="007975CC"/>
  </w:style>
  <w:style w:type="character" w:customStyle="1" w:styleId="WW8Num6z1">
    <w:name w:val="WW8Num6z1"/>
    <w:rsid w:val="007975CC"/>
    <w:rPr>
      <w:rFonts w:ascii="Courier New" w:hAnsi="Courier New" w:cs="Courier New"/>
    </w:rPr>
  </w:style>
  <w:style w:type="character" w:customStyle="1" w:styleId="WW8Num6z3">
    <w:name w:val="WW8Num6z3"/>
    <w:rsid w:val="007975CC"/>
    <w:rPr>
      <w:rFonts w:ascii="Symbol" w:hAnsi="Symbol"/>
    </w:rPr>
  </w:style>
  <w:style w:type="character" w:customStyle="1" w:styleId="WW8Num8z0">
    <w:name w:val="WW8Num8z0"/>
    <w:rsid w:val="007975CC"/>
    <w:rPr>
      <w:rFonts w:ascii="Wingdings" w:hAnsi="Wingdings"/>
      <w:b w:val="0"/>
      <w:sz w:val="18"/>
      <w:szCs w:val="18"/>
    </w:rPr>
  </w:style>
  <w:style w:type="character" w:customStyle="1" w:styleId="WW8Num8z1">
    <w:name w:val="WW8Num8z1"/>
    <w:rsid w:val="007975CC"/>
    <w:rPr>
      <w:rFonts w:ascii="Courier New" w:hAnsi="Courier New" w:cs="Courier New"/>
    </w:rPr>
  </w:style>
  <w:style w:type="character" w:customStyle="1" w:styleId="WW8Num8z3">
    <w:name w:val="WW8Num8z3"/>
    <w:rsid w:val="007975CC"/>
    <w:rPr>
      <w:rFonts w:ascii="Symbol" w:hAnsi="Symbol"/>
    </w:rPr>
  </w:style>
  <w:style w:type="character" w:customStyle="1" w:styleId="WW8Num9z0">
    <w:name w:val="WW8Num9z0"/>
    <w:rsid w:val="007975CC"/>
    <w:rPr>
      <w:rFonts w:ascii="Wingdings" w:hAnsi="Wingdings"/>
    </w:rPr>
  </w:style>
  <w:style w:type="character" w:customStyle="1" w:styleId="WW8Num9z1">
    <w:name w:val="WW8Num9z1"/>
    <w:rsid w:val="007975CC"/>
    <w:rPr>
      <w:rFonts w:ascii="Courier New" w:hAnsi="Courier New" w:cs="Courier New"/>
    </w:rPr>
  </w:style>
  <w:style w:type="character" w:customStyle="1" w:styleId="WW8Num9z2">
    <w:name w:val="WW8Num9z2"/>
    <w:rsid w:val="007975CC"/>
    <w:rPr>
      <w:rFonts w:ascii="Wingdings" w:hAnsi="Wingdings"/>
    </w:rPr>
  </w:style>
  <w:style w:type="character" w:customStyle="1" w:styleId="WW8Num11z0">
    <w:name w:val="WW8Num11z0"/>
    <w:rsid w:val="007975CC"/>
    <w:rPr>
      <w:rFonts w:ascii="Symbol" w:hAnsi="Symbol"/>
      <w:color w:val="auto"/>
    </w:rPr>
  </w:style>
  <w:style w:type="character" w:customStyle="1" w:styleId="WW8Num11z1">
    <w:name w:val="WW8Num11z1"/>
    <w:rsid w:val="007975CC"/>
    <w:rPr>
      <w:rFonts w:ascii="Courier New" w:hAnsi="Courier New" w:cs="Courier New"/>
    </w:rPr>
  </w:style>
  <w:style w:type="character" w:customStyle="1" w:styleId="WW8Num11z2">
    <w:name w:val="WW8Num11z2"/>
    <w:rsid w:val="007975CC"/>
    <w:rPr>
      <w:rFonts w:ascii="Wingdings" w:hAnsi="Wingdings"/>
    </w:rPr>
  </w:style>
  <w:style w:type="character" w:customStyle="1" w:styleId="WW-Absatz-Standardschriftart1">
    <w:name w:val="WW-Absatz-Standardschriftart1"/>
    <w:rsid w:val="007975CC"/>
  </w:style>
  <w:style w:type="character" w:customStyle="1" w:styleId="WW8Num1z0">
    <w:name w:val="WW8Num1z0"/>
    <w:rsid w:val="007975CC"/>
    <w:rPr>
      <w:rFonts w:ascii="Courier New" w:hAnsi="Courier New" w:cs="Courier New"/>
    </w:rPr>
  </w:style>
  <w:style w:type="character" w:customStyle="1" w:styleId="WW8Num1z2">
    <w:name w:val="WW8Num1z2"/>
    <w:rsid w:val="007975CC"/>
    <w:rPr>
      <w:rFonts w:ascii="Wingdings" w:hAnsi="Wingdings"/>
    </w:rPr>
  </w:style>
  <w:style w:type="character" w:customStyle="1" w:styleId="WW8Num1z3">
    <w:name w:val="WW8Num1z3"/>
    <w:rsid w:val="007975CC"/>
    <w:rPr>
      <w:rFonts w:ascii="Symbol" w:hAnsi="Symbol"/>
    </w:rPr>
  </w:style>
  <w:style w:type="character" w:customStyle="1" w:styleId="WW8Num2z1">
    <w:name w:val="WW8Num2z1"/>
    <w:rsid w:val="007975CC"/>
    <w:rPr>
      <w:rFonts w:ascii="Courier New" w:hAnsi="Courier New" w:cs="Courier New"/>
    </w:rPr>
  </w:style>
  <w:style w:type="character" w:customStyle="1" w:styleId="WW8Num2z2">
    <w:name w:val="WW8Num2z2"/>
    <w:rsid w:val="007975CC"/>
    <w:rPr>
      <w:rFonts w:ascii="Wingdings" w:hAnsi="Wingdings"/>
    </w:rPr>
  </w:style>
  <w:style w:type="character" w:customStyle="1" w:styleId="WW8Num2z3">
    <w:name w:val="WW8Num2z3"/>
    <w:rsid w:val="007975CC"/>
    <w:rPr>
      <w:rFonts w:ascii="Symbol" w:hAnsi="Symbol"/>
    </w:rPr>
  </w:style>
  <w:style w:type="character" w:customStyle="1" w:styleId="WW8Num3z1">
    <w:name w:val="WW8Num3z1"/>
    <w:rsid w:val="007975CC"/>
    <w:rPr>
      <w:rFonts w:ascii="Courier New" w:hAnsi="Courier New" w:cs="Courier New"/>
    </w:rPr>
  </w:style>
  <w:style w:type="character" w:customStyle="1" w:styleId="WW8Num3z2">
    <w:name w:val="WW8Num3z2"/>
    <w:rsid w:val="007975CC"/>
    <w:rPr>
      <w:rFonts w:ascii="Wingdings" w:hAnsi="Wingdings"/>
    </w:rPr>
  </w:style>
  <w:style w:type="character" w:customStyle="1" w:styleId="WW8Num3z3">
    <w:name w:val="WW8Num3z3"/>
    <w:rsid w:val="007975CC"/>
    <w:rPr>
      <w:rFonts w:ascii="Symbol" w:hAnsi="Symbol"/>
    </w:rPr>
  </w:style>
  <w:style w:type="character" w:customStyle="1" w:styleId="WW8Num4z1">
    <w:name w:val="WW8Num4z1"/>
    <w:rsid w:val="007975CC"/>
    <w:rPr>
      <w:rFonts w:ascii="Courier New" w:hAnsi="Courier New" w:cs="Courier New"/>
    </w:rPr>
  </w:style>
  <w:style w:type="character" w:customStyle="1" w:styleId="WW8Num4z2">
    <w:name w:val="WW8Num4z2"/>
    <w:rsid w:val="007975CC"/>
    <w:rPr>
      <w:rFonts w:ascii="Wingdings" w:hAnsi="Wingdings"/>
    </w:rPr>
  </w:style>
  <w:style w:type="character" w:customStyle="1" w:styleId="WW8Num7z1">
    <w:name w:val="WW8Num7z1"/>
    <w:rsid w:val="007975CC"/>
    <w:rPr>
      <w:rFonts w:ascii="Courier New" w:hAnsi="Courier New" w:cs="Courier New"/>
    </w:rPr>
  </w:style>
  <w:style w:type="character" w:customStyle="1" w:styleId="WW8Num7z3">
    <w:name w:val="WW8Num7z3"/>
    <w:rsid w:val="007975CC"/>
    <w:rPr>
      <w:rFonts w:ascii="Symbol" w:hAnsi="Symbol"/>
    </w:rPr>
  </w:style>
  <w:style w:type="character" w:customStyle="1" w:styleId="WW8Num8z2">
    <w:name w:val="WW8Num8z2"/>
    <w:rsid w:val="007975CC"/>
    <w:rPr>
      <w:rFonts w:ascii="Wingdings" w:hAnsi="Wingdings"/>
    </w:rPr>
  </w:style>
  <w:style w:type="character" w:customStyle="1" w:styleId="WW8Num9z3">
    <w:name w:val="WW8Num9z3"/>
    <w:rsid w:val="007975CC"/>
    <w:rPr>
      <w:rFonts w:ascii="Symbol" w:hAnsi="Symbol"/>
    </w:rPr>
  </w:style>
  <w:style w:type="character" w:customStyle="1" w:styleId="WW8Num10z0">
    <w:name w:val="WW8Num10z0"/>
    <w:rsid w:val="007975CC"/>
    <w:rPr>
      <w:rFonts w:ascii="Wingdings" w:hAnsi="Wingdings" w:cs="Wingdings"/>
    </w:rPr>
  </w:style>
  <w:style w:type="character" w:customStyle="1" w:styleId="WW8Num10z1">
    <w:name w:val="WW8Num10z1"/>
    <w:rsid w:val="007975CC"/>
    <w:rPr>
      <w:rFonts w:ascii="Courier New" w:hAnsi="Courier New" w:cs="Courier New"/>
    </w:rPr>
  </w:style>
  <w:style w:type="character" w:customStyle="1" w:styleId="WW8Num10z2">
    <w:name w:val="WW8Num10z2"/>
    <w:rsid w:val="007975CC"/>
    <w:rPr>
      <w:rFonts w:ascii="Wingdings" w:hAnsi="Wingdings"/>
    </w:rPr>
  </w:style>
  <w:style w:type="character" w:customStyle="1" w:styleId="WW8Num10z3">
    <w:name w:val="WW8Num10z3"/>
    <w:rsid w:val="007975CC"/>
    <w:rPr>
      <w:rFonts w:ascii="Symbol" w:hAnsi="Symbol"/>
    </w:rPr>
  </w:style>
  <w:style w:type="character" w:customStyle="1" w:styleId="WW8Num11z3">
    <w:name w:val="WW8Num11z3"/>
    <w:rsid w:val="007975CC"/>
    <w:rPr>
      <w:rFonts w:ascii="Symbol" w:hAnsi="Symbol"/>
    </w:rPr>
  </w:style>
  <w:style w:type="character" w:customStyle="1" w:styleId="WW8Num11z4">
    <w:name w:val="WW8Num11z4"/>
    <w:rsid w:val="007975CC"/>
    <w:rPr>
      <w:rFonts w:ascii="Courier New" w:hAnsi="Courier New" w:cs="Courier New"/>
    </w:rPr>
  </w:style>
  <w:style w:type="character" w:customStyle="1" w:styleId="WW-DefaultParagraphFont">
    <w:name w:val="WW-Default Paragraph Font"/>
    <w:rsid w:val="007975CC"/>
  </w:style>
  <w:style w:type="character" w:customStyle="1" w:styleId="BalloonTextChar">
    <w:name w:val="Balloon Text Char"/>
    <w:basedOn w:val="WW-DefaultParagraphFont"/>
    <w:rsid w:val="007975CC"/>
    <w:rPr>
      <w:rFonts w:ascii="Tahoma" w:hAnsi="Tahoma" w:cs="Tahoma"/>
      <w:sz w:val="16"/>
      <w:szCs w:val="16"/>
    </w:rPr>
  </w:style>
  <w:style w:type="character" w:customStyle="1" w:styleId="HeaderChar">
    <w:name w:val="Header Char"/>
    <w:basedOn w:val="WW-DefaultParagraphFont"/>
    <w:rsid w:val="007975CC"/>
    <w:rPr>
      <w:sz w:val="24"/>
      <w:szCs w:val="24"/>
    </w:rPr>
  </w:style>
  <w:style w:type="character" w:customStyle="1" w:styleId="FooterChar">
    <w:name w:val="Footer Char"/>
    <w:basedOn w:val="WW-DefaultParagraphFont"/>
    <w:rsid w:val="007975CC"/>
    <w:rPr>
      <w:sz w:val="24"/>
      <w:szCs w:val="24"/>
    </w:rPr>
  </w:style>
  <w:style w:type="character" w:customStyle="1" w:styleId="label">
    <w:name w:val="label"/>
    <w:basedOn w:val="WW-DefaultParagraphFont"/>
    <w:rsid w:val="007975CC"/>
  </w:style>
  <w:style w:type="character" w:styleId="Hyperlink">
    <w:name w:val="Hyperlink"/>
    <w:basedOn w:val="WW-DefaultParagraphFont"/>
    <w:rsid w:val="007975CC"/>
    <w:rPr>
      <w:color w:val="0000FF"/>
      <w:u w:val="single"/>
    </w:rPr>
  </w:style>
  <w:style w:type="paragraph" w:customStyle="1" w:styleId="Heading">
    <w:name w:val="Heading"/>
    <w:basedOn w:val="Normal"/>
    <w:next w:val="BodyText"/>
    <w:rsid w:val="007975CC"/>
    <w:pPr>
      <w:keepNext/>
      <w:spacing w:before="240" w:after="120"/>
    </w:pPr>
    <w:rPr>
      <w:rFonts w:ascii="Arial" w:eastAsia="Lucida Sans Unicode" w:hAnsi="Arial" w:cs="Tahoma"/>
      <w:sz w:val="28"/>
      <w:szCs w:val="28"/>
    </w:rPr>
  </w:style>
  <w:style w:type="paragraph" w:styleId="BodyText">
    <w:name w:val="Body Text"/>
    <w:basedOn w:val="Normal"/>
    <w:rsid w:val="007975CC"/>
    <w:pPr>
      <w:spacing w:after="120"/>
    </w:pPr>
  </w:style>
  <w:style w:type="paragraph" w:styleId="List">
    <w:name w:val="List"/>
    <w:basedOn w:val="BodyText"/>
    <w:rsid w:val="007975CC"/>
    <w:rPr>
      <w:rFonts w:cs="Tahoma"/>
    </w:rPr>
  </w:style>
  <w:style w:type="paragraph" w:styleId="Caption">
    <w:name w:val="caption"/>
    <w:basedOn w:val="Normal"/>
    <w:qFormat/>
    <w:rsid w:val="007975CC"/>
    <w:pPr>
      <w:suppressLineNumbers/>
      <w:spacing w:before="120" w:after="120"/>
    </w:pPr>
    <w:rPr>
      <w:rFonts w:cs="Tahoma"/>
      <w:i/>
      <w:iCs/>
    </w:rPr>
  </w:style>
  <w:style w:type="paragraph" w:customStyle="1" w:styleId="Index">
    <w:name w:val="Index"/>
    <w:basedOn w:val="Normal"/>
    <w:rsid w:val="007975CC"/>
    <w:pPr>
      <w:suppressLineNumbers/>
    </w:pPr>
    <w:rPr>
      <w:rFonts w:cs="Tahoma"/>
    </w:rPr>
  </w:style>
  <w:style w:type="paragraph" w:styleId="BalloonText">
    <w:name w:val="Balloon Text"/>
    <w:basedOn w:val="Normal"/>
    <w:rsid w:val="007975CC"/>
    <w:rPr>
      <w:rFonts w:ascii="Tahoma" w:hAnsi="Tahoma" w:cs="Tahoma"/>
      <w:sz w:val="16"/>
      <w:szCs w:val="16"/>
    </w:rPr>
  </w:style>
  <w:style w:type="paragraph" w:styleId="Header">
    <w:name w:val="header"/>
    <w:basedOn w:val="Normal"/>
    <w:rsid w:val="007975CC"/>
    <w:pPr>
      <w:tabs>
        <w:tab w:val="center" w:pos="4680"/>
        <w:tab w:val="right" w:pos="9360"/>
      </w:tabs>
    </w:pPr>
  </w:style>
  <w:style w:type="paragraph" w:styleId="Footer">
    <w:name w:val="footer"/>
    <w:basedOn w:val="Normal"/>
    <w:rsid w:val="007975CC"/>
    <w:pPr>
      <w:tabs>
        <w:tab w:val="center" w:pos="4680"/>
        <w:tab w:val="right" w:pos="9360"/>
      </w:tabs>
    </w:pPr>
  </w:style>
  <w:style w:type="paragraph" w:styleId="ListParagraph">
    <w:name w:val="List Paragraph"/>
    <w:basedOn w:val="Normal"/>
    <w:uiPriority w:val="34"/>
    <w:qFormat/>
    <w:rsid w:val="00BD1D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18562">
      <w:bodyDiv w:val="1"/>
      <w:marLeft w:val="0"/>
      <w:marRight w:val="0"/>
      <w:marTop w:val="0"/>
      <w:marBottom w:val="0"/>
      <w:divBdr>
        <w:top w:val="none" w:sz="0" w:space="0" w:color="auto"/>
        <w:left w:val="none" w:sz="0" w:space="0" w:color="auto"/>
        <w:bottom w:val="none" w:sz="0" w:space="0" w:color="auto"/>
        <w:right w:val="none" w:sz="0" w:space="0" w:color="auto"/>
      </w:divBdr>
    </w:div>
    <w:div w:id="263854141">
      <w:bodyDiv w:val="1"/>
      <w:marLeft w:val="0"/>
      <w:marRight w:val="0"/>
      <w:marTop w:val="0"/>
      <w:marBottom w:val="0"/>
      <w:divBdr>
        <w:top w:val="none" w:sz="0" w:space="0" w:color="auto"/>
        <w:left w:val="none" w:sz="0" w:space="0" w:color="auto"/>
        <w:bottom w:val="none" w:sz="0" w:space="0" w:color="auto"/>
        <w:right w:val="none" w:sz="0" w:space="0" w:color="auto"/>
      </w:divBdr>
    </w:div>
    <w:div w:id="997421264">
      <w:bodyDiv w:val="1"/>
      <w:marLeft w:val="0"/>
      <w:marRight w:val="0"/>
      <w:marTop w:val="0"/>
      <w:marBottom w:val="0"/>
      <w:divBdr>
        <w:top w:val="none" w:sz="0" w:space="0" w:color="auto"/>
        <w:left w:val="none" w:sz="0" w:space="0" w:color="auto"/>
        <w:bottom w:val="none" w:sz="0" w:space="0" w:color="auto"/>
        <w:right w:val="none" w:sz="0" w:space="0" w:color="auto"/>
      </w:divBdr>
    </w:div>
    <w:div w:id="1359088848">
      <w:bodyDiv w:val="1"/>
      <w:marLeft w:val="0"/>
      <w:marRight w:val="0"/>
      <w:marTop w:val="0"/>
      <w:marBottom w:val="0"/>
      <w:divBdr>
        <w:top w:val="none" w:sz="0" w:space="0" w:color="auto"/>
        <w:left w:val="none" w:sz="0" w:space="0" w:color="auto"/>
        <w:bottom w:val="none" w:sz="0" w:space="0" w:color="auto"/>
        <w:right w:val="none" w:sz="0" w:space="0" w:color="auto"/>
      </w:divBdr>
    </w:div>
    <w:div w:id="1701935916">
      <w:bodyDiv w:val="1"/>
      <w:marLeft w:val="0"/>
      <w:marRight w:val="0"/>
      <w:marTop w:val="0"/>
      <w:marBottom w:val="0"/>
      <w:divBdr>
        <w:top w:val="none" w:sz="0" w:space="0" w:color="auto"/>
        <w:left w:val="none" w:sz="0" w:space="0" w:color="auto"/>
        <w:bottom w:val="none" w:sz="0" w:space="0" w:color="auto"/>
        <w:right w:val="none" w:sz="0" w:space="0" w:color="auto"/>
      </w:divBdr>
      <w:divsChild>
        <w:div w:id="415905191">
          <w:marLeft w:val="0"/>
          <w:marRight w:val="0"/>
          <w:marTop w:val="0"/>
          <w:marBottom w:val="0"/>
          <w:divBdr>
            <w:top w:val="none" w:sz="0" w:space="0" w:color="auto"/>
            <w:left w:val="none" w:sz="0" w:space="0" w:color="auto"/>
            <w:bottom w:val="none" w:sz="0" w:space="0" w:color="auto"/>
            <w:right w:val="none" w:sz="0" w:space="0" w:color="auto"/>
          </w:divBdr>
          <w:divsChild>
            <w:div w:id="1902129176">
              <w:marLeft w:val="0"/>
              <w:marRight w:val="0"/>
              <w:marTop w:val="0"/>
              <w:marBottom w:val="0"/>
              <w:divBdr>
                <w:top w:val="none" w:sz="0" w:space="0" w:color="auto"/>
                <w:left w:val="none" w:sz="0" w:space="0" w:color="auto"/>
                <w:bottom w:val="none" w:sz="0" w:space="0" w:color="auto"/>
                <w:right w:val="none" w:sz="0" w:space="0" w:color="auto"/>
              </w:divBdr>
              <w:divsChild>
                <w:div w:id="153711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hatsharma1993@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F10022-F347-4AAB-ABEA-E6D4AA6C2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8898</TotalTime>
  <Pages>3</Pages>
  <Words>869</Words>
  <Characters>4956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Uma Sankar Panda</vt:lpstr>
    </vt:vector>
  </TitlesOfParts>
  <Company>MLC</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Uma Sankar Panda</dc:title>
  <dc:subject>Professional CV</dc:subject>
  <dc:creator>naukri.com</dc:creator>
  <cp:lastModifiedBy>Chahat Sharma</cp:lastModifiedBy>
  <cp:revision>24</cp:revision>
  <cp:lastPrinted>2008-05-24T04:12:00Z</cp:lastPrinted>
  <dcterms:created xsi:type="dcterms:W3CDTF">2017-04-30T12:25:00Z</dcterms:created>
  <dcterms:modified xsi:type="dcterms:W3CDTF">2019-06-23T12:40:00Z</dcterms:modified>
</cp:coreProperties>
</file>